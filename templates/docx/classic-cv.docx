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tyles2.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1553"/>
    <w:p w14:paraId="15D755FE" w14:textId="15ACB199" w:rsidR="00690FBF" w:rsidRPr="00690FBF" w:rsidRDefault="00690FBF" w:rsidP="00690FBF">
      <w:pPr>
        <w:pStyle w:val="Title"/>
        <w:spacing w:before="0" w:after="0" w:line="240" w:lineRule="auto"/>
        <w:rPr>
          <w:sz w:val="6"/>
          <w:szCs w:val="6"/>
        </w:rPr>
      </w:pPr>
      <w:r>
        <w:rPr>
          <w:noProof/>
          <w:lang w:val="en-AU" w:eastAsia="en-AU"/>
        </w:rPr>
        <mc:AlternateContent>
          <mc:Choice Requires="wpg">
            <w:drawing>
              <wp:anchor distT="0" distB="0" distL="114300" distR="114300" simplePos="0" relativeHeight="251659264" behindDoc="1" locked="1" layoutInCell="1" allowOverlap="1" wp14:anchorId="1D25FC72" wp14:editId="7AA8F1F3">
                <wp:simplePos x="0" y="0"/>
                <wp:positionH relativeFrom="margin">
                  <wp:posOffset>-519545</wp:posOffset>
                </wp:positionH>
                <wp:positionV relativeFrom="margin">
                  <wp:posOffset>-402590</wp:posOffset>
                </wp:positionV>
                <wp:extent cx="6985635" cy="10058400"/>
                <wp:effectExtent l="0" t="0" r="5715"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85635" cy="10058400"/>
                          <a:chOff x="0" y="0"/>
                          <a:chExt cx="4762532" cy="6858000"/>
                        </a:xfrm>
                      </wpg:grpSpPr>
                      <wps:wsp>
                        <wps:cNvPr id="7" name="Freeform 6">
                          <a:extLst>
                            <a:ext uri="{FF2B5EF4-FFF2-40B4-BE49-F238E27FC236}">
                              <a16:creationId xmlns:a16="http://schemas.microsoft.com/office/drawing/2014/main" id="{97861BD5-9E4C-D546-A13E-D5CF77915A18}"/>
                            </a:ext>
                          </a:extLst>
                        </wps:cNvPr>
                        <wps:cNvSpPr/>
                        <wps:spPr>
                          <a:xfrm>
                            <a:off x="0" y="0"/>
                            <a:ext cx="6234" cy="6858000"/>
                          </a:xfrm>
                          <a:custGeom>
                            <a:avLst/>
                            <a:gdLst>
                              <a:gd name="connsiteX0" fmla="*/ 0 w 6234"/>
                              <a:gd name="connsiteY0" fmla="*/ 0 h 6858000"/>
                              <a:gd name="connsiteX1" fmla="*/ 6235 w 6234"/>
                              <a:gd name="connsiteY1" fmla="*/ 0 h 6858000"/>
                              <a:gd name="connsiteX2" fmla="*/ 6235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5" y="0"/>
                                </a:lnTo>
                                <a:lnTo>
                                  <a:pt x="6235"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8">
                          <a:extLst>
                            <a:ext uri="{FF2B5EF4-FFF2-40B4-BE49-F238E27FC236}">
                              <a16:creationId xmlns:a16="http://schemas.microsoft.com/office/drawing/2014/main" id="{34C66C4E-700E-194D-BC81-934C3C3CDCA8}"/>
                            </a:ext>
                          </a:extLst>
                        </wps:cNvPr>
                        <wps:cNvSpPr/>
                        <wps:spPr>
                          <a:xfrm>
                            <a:off x="28353"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9">
                          <a:extLst>
                            <a:ext uri="{FF2B5EF4-FFF2-40B4-BE49-F238E27FC236}">
                              <a16:creationId xmlns:a16="http://schemas.microsoft.com/office/drawing/2014/main" id="{2AA49747-F257-AA44-98C1-DE57A0977D0A}"/>
                            </a:ext>
                          </a:extLst>
                        </wps:cNvPr>
                        <wps:cNvSpPr/>
                        <wps:spPr>
                          <a:xfrm>
                            <a:off x="4756298" y="0"/>
                            <a:ext cx="6234" cy="6858000"/>
                          </a:xfrm>
                          <a:custGeom>
                            <a:avLst/>
                            <a:gdLst>
                              <a:gd name="connsiteX0" fmla="*/ 0 w 6234"/>
                              <a:gd name="connsiteY0" fmla="*/ 0 h 6858000"/>
                              <a:gd name="connsiteX1" fmla="*/ 6234 w 6234"/>
                              <a:gd name="connsiteY1" fmla="*/ 0 h 6858000"/>
                              <a:gd name="connsiteX2" fmla="*/ 6234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4" y="0"/>
                                </a:lnTo>
                                <a:lnTo>
                                  <a:pt x="6234"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1">
                          <a:extLst>
                            <a:ext uri="{FF2B5EF4-FFF2-40B4-BE49-F238E27FC236}">
                              <a16:creationId xmlns:a16="http://schemas.microsoft.com/office/drawing/2014/main" id="{D70623B7-9CCF-624C-B2B4-A46F42F5CE0C}"/>
                            </a:ext>
                          </a:extLst>
                        </wps:cNvPr>
                        <wps:cNvSpPr/>
                        <wps:spPr>
                          <a:xfrm>
                            <a:off x="4720856"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27EED" id="Group 1" o:spid="_x0000_s1026" alt="&quot;&quot;" style="position:absolute;margin-left:-40.9pt;margin-top:-31.7pt;width:550.05pt;height:11in;z-index:-251657216;mso-position-horizontal-relative:margin;mso-position-vertical-relative:margin;mso-width-relative:margin;mso-height-relative:margin" coordsize="4762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">
                <o:lock v:ext="edit" aspectratio="t"/>
                <v:shape id="Freeform 6" o:spid="_x0000_s1027" style="position:absolute;width:62;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" path="m,l6235,r,6858000l,6858000,,xe" fillcolor="#669748" stroked="f" strokeweight=".24036mm">
                  <v:stroke joinstyle="miter"/>
                  <v:path arrowok="t" o:connecttype="custom" o:connectlocs="0,0;6235,0;6235,6858000;0,6858000" o:connectangles="0,0,0,0"/>
                </v:shape>
                <v:shape id="Freeform 8" o:spid="_x0000_s1028" style="position:absolute;left:283;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" path="m,l12469,r,6858000l,6858000,,xe" fillcolor="#669748" stroked="f" strokeweight=".24036mm">
                  <v:stroke joinstyle="miter"/>
                  <v:path arrowok="t" o:connecttype="custom" o:connectlocs="0,0;12469,0;12469,6858000;0,6858000" o:connectangles="0,0,0,0"/>
                </v:shape>
                <v:shape id="Freeform 9" o:spid="_x0000_s1029" style="position:absolute;left:47562;width:63;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" path="m,l6234,r,6858000l,6858000,,xe" fillcolor="#669748" stroked="f" strokeweight=".24036mm">
                  <v:stroke joinstyle="miter"/>
                  <v:path arrowok="t" o:connecttype="custom" o:connectlocs="0,0;6234,0;6234,6858000;0,6858000" o:connectangles="0,0,0,0"/>
                </v:shape>
                <v:shape id="Freeform 11" o:spid="_x0000_s1030" style="position:absolute;left:47208;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" path="m,l12469,r,6858000l,6858000,,xe" fillcolor="#669748" stroked="f" strokeweight=".24036mm">
                  <v:stroke joinstyle="miter"/>
                  <v:path arrowok="t" o:connecttype="custom" o:connectlocs="0,0;12469,0;12469,6858000;0,6858000" o:connectangles="0,0,0,0"/>
                </v:shape>
                <w10:wrap anchorx="margin" anchory="margin"/>
                <w10:anchorlock/>
              </v:group>
            </w:pict>
          </mc:Fallback>
        </mc:AlternateContent>
      </w:r>
    </w:p>
    <w:p w14:paraId="759F47F0" w14:textId="2599BC3E" w:rsidR="004C1DA9" w:rsidRPr="006C2364" w:rsidRDefault="00000000" w:rsidP="00690FBF">
      <w:pPr>
        <w:pStyle w:val="Title"/>
      </w:pPr>
      <w:sdt>
        <w:sdtPr>
          <w:id w:val="-882089844"/>
          <w:placeholder>
            <w:docPart w:val="142C00AEE83142C7A95C2886F1BCCCF6"/>
          </w:placeholder>
          <w:temporary/>
          <w:showingPlcHdr/>
          <w15:appearance w15:val="hidden"/>
        </w:sdtPr>
        <w:sdtContent>
          <w:r w:rsidR="004C1DA9" w:rsidRPr="006C2364">
            <w:t>Chanchal</w:t>
          </w:r>
          <w:r w:rsidR="004C1DA9" w:rsidRPr="006C2364">
            <w:br/>
            <w:t>Sharma</w:t>
          </w:r>
        </w:sdtContent>
      </w:sdt>
    </w:p>
    <w:p w14:paraId="40F00CED" w14:textId="77777777" w:rsidR="00690FBF" w:rsidRDefault="00690FBF" w:rsidP="00690FBF">
      <w:pPr>
        <w:pStyle w:val="Subtitle"/>
      </w:pPr>
    </w:p>
    <w:p w14:paraId="5541A2B3" w14:textId="77777777" w:rsidR="00690FBF" w:rsidRDefault="00690FBF" w:rsidP="00690FBF">
      <w:pPr>
        <w:pStyle w:val="Subtitle"/>
      </w:pPr>
    </w:p>
    <w:p w14:paraId="6E53B276" w14:textId="64D1FB7C" w:rsidR="00690FBF" w:rsidRPr="00311E94" w:rsidRDefault="00000000" w:rsidP="00311E94">
      <w:pPr>
        <w:pStyle w:val="Subtitle"/>
      </w:pPr>
      <w:sdt>
        <w:sdtPr>
          <w:id w:val="588742585"/>
          <w:placeholder>
            <w:docPart w:val="DCB57AE7B2BE48E5939F4A20E3C12E60"/>
          </w:placeholder>
          <w:temporary/>
          <w:showingPlcHdr/>
          <w15:appearance w15:val="hidden"/>
        </w:sdtPr>
        <w:sdtContent>
          <w:r w:rsidR="00311E94" w:rsidRPr="00311E94">
            <w:t>Contact information</w:t>
          </w:r>
        </w:sdtContent>
      </w:sdt>
    </w:p>
    <w:p w14:paraId="4FEDA845" w14:textId="77777777" w:rsidR="00031E11" w:rsidRDefault="00031E11" w:rsidP="00690FBF"/>
    <w:p w14:paraId="4B325F16" w14:textId="77777777" w:rsidR="00311E94" w:rsidRDefault="00000000" w:rsidP="00311E94">
      <w:sdt>
        <w:sdtPr>
          <w:id w:val="1916582861"/>
          <w:placeholder>
            <w:docPart w:val="9E805FEB61BB4019A6FB16210D8D6CD9"/>
          </w:placeholder>
          <w:temporary/>
          <w:showingPlcHdr/>
          <w15:appearance w15:val="hidden"/>
        </w:sdtPr>
        <w:sdtContent>
          <w:r w:rsidR="00311E94">
            <w:t>(718) 555–0100</w:t>
          </w:r>
        </w:sdtContent>
      </w:sdt>
    </w:p>
    <w:p w14:paraId="6676A036" w14:textId="77777777" w:rsidR="00311E94" w:rsidRDefault="00000000" w:rsidP="00311E94">
      <w:sdt>
        <w:sdtPr>
          <w:id w:val="-657762905"/>
          <w:placeholder>
            <w:docPart w:val="4166215E4AF64DF18C78D7DE57A490B0"/>
          </w:placeholder>
          <w:temporary/>
          <w:showingPlcHdr/>
          <w15:appearance w15:val="hidden"/>
        </w:sdtPr>
        <w:sdtContent>
          <w:r w:rsidR="00311E94">
            <w:t>chanchals@example.com</w:t>
          </w:r>
        </w:sdtContent>
      </w:sdt>
    </w:p>
    <w:p w14:paraId="2E5342B1" w14:textId="6FED33EC" w:rsidR="00311E94" w:rsidRDefault="00000000" w:rsidP="00311E94">
      <w:sdt>
        <w:sdtPr>
          <w:id w:val="1798649588"/>
          <w:placeholder>
            <w:docPart w:val="66AE073AACA746B0BB3E2367F69BAFE6"/>
          </w:placeholder>
          <w:temporary/>
          <w:showingPlcHdr/>
          <w15:appearance w15:val="hidden"/>
        </w:sdtPr>
        <w:sdtContent>
          <w:r w:rsidR="00311E94" w:rsidRPr="005C6AA6">
            <w:t>4567 Main Street City, S</w:t>
          </w:r>
          <w:r w:rsidR="00311E94">
            <w:t>T</w:t>
          </w:r>
          <w:r w:rsidR="00311E94" w:rsidRPr="005C6AA6">
            <w:t xml:space="preserve"> 98052</w:t>
          </w:r>
        </w:sdtContent>
      </w:sdt>
    </w:p>
    <w:p w14:paraId="6B5D47F7" w14:textId="77777777" w:rsidR="00031E11" w:rsidRDefault="00031E11" w:rsidP="00690FBF"/>
    <w:p w14:paraId="7471E49D" w14:textId="77777777" w:rsidR="00311E94" w:rsidRDefault="00311E94" w:rsidP="00690FBF"/>
    <w:p w14:paraId="4F80160A" w14:textId="77777777" w:rsidR="00311E94" w:rsidRDefault="00311E94" w:rsidP="00690FBF"/>
    <w:p w14:paraId="749EB3F5" w14:textId="2374ECF6" w:rsidR="004C1DA9" w:rsidRDefault="00000000" w:rsidP="00690FBF">
      <w:pPr>
        <w:pStyle w:val="Subtitle"/>
      </w:pPr>
      <w:sdt>
        <w:sdtPr>
          <w:id w:val="-1403365644"/>
          <w:placeholder>
            <w:docPart w:val="BD4C9111B1334ED585132BAE6F8A1212"/>
          </w:placeholder>
          <w:temporary/>
          <w:showingPlcHdr/>
          <w15:appearance w15:val="hidden"/>
        </w:sdtPr>
        <w:sdtContent>
          <w:r w:rsidR="00311E94">
            <w:t>To</w:t>
          </w:r>
        </w:sdtContent>
      </w:sdt>
    </w:p>
    <w:p w14:paraId="03D3FBB9" w14:textId="77777777" w:rsidR="00311E94" w:rsidRDefault="00311E94" w:rsidP="00311E94">
      <w:pPr>
        <w:rPr>
          <w:lang w:bidi="ar-SA"/>
        </w:rPr>
      </w:pPr>
    </w:p>
    <w:p w14:paraId="32607D8D" w14:textId="77777777" w:rsidR="00311E94" w:rsidRDefault="00000000" w:rsidP="00311E94">
      <w:sdt>
        <w:sdtPr>
          <w:id w:val="-274798333"/>
          <w:placeholder>
            <w:docPart w:val="5D848BA87C554F1EB849920BC07F90CB"/>
          </w:placeholder>
          <w:temporary/>
          <w:showingPlcHdr/>
          <w15:appearance w15:val="hidden"/>
        </w:sdtPr>
        <w:sdtContent>
          <w:r w:rsidR="00311E94" w:rsidRPr="005C6AA6">
            <w:t>Hailey Clark</w:t>
          </w:r>
        </w:sdtContent>
      </w:sdt>
    </w:p>
    <w:p w14:paraId="3ABD51B4" w14:textId="77777777" w:rsidR="00311E94" w:rsidRDefault="00000000" w:rsidP="00311E94">
      <w:sdt>
        <w:sdtPr>
          <w:id w:val="-2136166205"/>
          <w:placeholder>
            <w:docPart w:val="1F9536F37EAE4473B231D01C4981DA79"/>
          </w:placeholder>
          <w:temporary/>
          <w:showingPlcHdr/>
          <w15:appearance w15:val="hidden"/>
        </w:sdtPr>
        <w:sdtContent>
          <w:r w:rsidR="00311E94" w:rsidRPr="005C6AA6">
            <w:t>Kramer-Correia Construction</w:t>
          </w:r>
        </w:sdtContent>
      </w:sdt>
    </w:p>
    <w:p w14:paraId="3E0DCC39" w14:textId="0BF44B2C" w:rsidR="00311E94" w:rsidRDefault="00000000" w:rsidP="00311E94">
      <w:sdt>
        <w:sdtPr>
          <w:id w:val="2134356013"/>
          <w:placeholder>
            <w:docPart w:val="15B7B3511CD24427B94338550DCADBE8"/>
          </w:placeholder>
          <w:temporary/>
          <w:showingPlcHdr/>
          <w15:appearance w15:val="hidden"/>
        </w:sdtPr>
        <w:sdtContent>
          <w:r w:rsidR="00311E94" w:rsidRPr="005C6AA6">
            <w:t>123 Avenue A Metropolis, ST 54321</w:t>
          </w:r>
        </w:sdtContent>
      </w:sdt>
    </w:p>
    <w:p w14:paraId="221D3E34" w14:textId="77777777" w:rsidR="00311E94" w:rsidRPr="00311E94" w:rsidRDefault="00311E94" w:rsidP="00311E94">
      <w:pPr>
        <w:rPr>
          <w:lang w:bidi="ar-SA"/>
        </w:rPr>
      </w:pPr>
    </w:p>
    <w:p w14:paraId="3C5D129C" w14:textId="77777777" w:rsidR="004C1DA9" w:rsidRDefault="004C1DA9" w:rsidP="00690FBF"/>
    <w:p w14:paraId="5AB0277B" w14:textId="77777777" w:rsidR="00311E94" w:rsidRDefault="00311E94" w:rsidP="00690FBF"/>
    <w:p w14:paraId="2D98602C" w14:textId="41F3F3D6" w:rsidR="004C1DA9" w:rsidRDefault="00000000" w:rsidP="00690FBF">
      <w:pPr>
        <w:pStyle w:val="Subtitle"/>
      </w:pPr>
      <w:sdt>
        <w:sdtPr>
          <w:id w:val="1080101502"/>
          <w:placeholder>
            <w:docPart w:val="8C097BE7408F4ECAB277FEA7ECAF35CE"/>
          </w:placeholder>
          <w:temporary/>
          <w:showingPlcHdr/>
          <w15:appearance w15:val="hidden"/>
        </w:sdtPr>
        <w:sdtContent>
          <w:r w:rsidR="00311E94" w:rsidRPr="00311E94">
            <w:t>Dear Hailey Clark,</w:t>
          </w:r>
        </w:sdtContent>
      </w:sdt>
    </w:p>
    <w:p w14:paraId="4C4AECFC" w14:textId="77777777" w:rsidR="00311E94" w:rsidRPr="00311E94" w:rsidRDefault="00311E94" w:rsidP="00311E94">
      <w:pPr>
        <w:rPr>
          <w:lang w:bidi="ar-SA"/>
        </w:rPr>
      </w:pPr>
    </w:p>
    <w:sdt>
      <w:sdtPr>
        <w:id w:val="-1693681791"/>
        <w:placeholder>
          <w:docPart w:val="62004C3403114D2DA23D43261AE08463"/>
        </w:placeholder>
        <w:temporary/>
        <w:showingPlcHdr/>
        <w15:appearance w15:val="hidden"/>
      </w:sdtPr>
      <w:sdtContent>
        <w:p w14:paraId="55E8CCA2" w14:textId="77777777" w:rsidR="00311E94" w:rsidRDefault="00311E94" w:rsidP="00311E94">
          <w:r w:rsidRPr="0043539B">
            <w:t>I am excited to apply for the office manager position at</w:t>
          </w:r>
          <w:r>
            <w:t xml:space="preserve"> </w:t>
          </w:r>
          <w:r w:rsidRPr="0043539B">
            <w:t>Kramer-Correia Construction. Although I do not have direct experience in the construction industry, I believe my skills in office management, organization, and communication will be highly valuable to your team.</w:t>
          </w:r>
        </w:p>
        <w:p w14:paraId="6CF2680B" w14:textId="77777777" w:rsidR="00311E94" w:rsidRDefault="00311E94" w:rsidP="00311E94"/>
        <w:p w14:paraId="5EFF4E13" w14:textId="77777777" w:rsidR="00311E94" w:rsidRDefault="00311E94" w:rsidP="00311E94">
          <w:r w:rsidRPr="0043539B">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w:t>
          </w:r>
        </w:p>
        <w:p w14:paraId="320D0FF8" w14:textId="77777777" w:rsidR="00311E94" w:rsidRPr="0043539B" w:rsidRDefault="00311E94" w:rsidP="00311E94"/>
        <w:p w14:paraId="08E8D77C" w14:textId="4AEDAA3E" w:rsidR="00311E94" w:rsidRDefault="00311E94" w:rsidP="00311E94">
          <w:r w:rsidRPr="0043539B">
            <w:t xml:space="preserve">Thank you for considering my application. I look forward to </w:t>
          </w:r>
          <w:r>
            <w:t>D</w:t>
          </w:r>
          <w:r w:rsidRPr="0043539B">
            <w:t>iscussing my qualifications with you further.</w:t>
          </w:r>
        </w:p>
      </w:sdtContent>
    </w:sdt>
    <w:p w14:paraId="3FFC3E45" w14:textId="77777777" w:rsidR="00311E94" w:rsidRPr="0043539B" w:rsidRDefault="00311E94" w:rsidP="00311E94"/>
    <w:p w14:paraId="679F6219" w14:textId="77777777" w:rsidR="00311E94" w:rsidRDefault="00000000" w:rsidP="00311E94">
      <w:sdt>
        <w:sdtPr>
          <w:id w:val="1767957249"/>
          <w:placeholder>
            <w:docPart w:val="44FC68890FD14DAE8818CE2CEDF6AA5A"/>
          </w:placeholder>
          <w:temporary/>
          <w:showingPlcHdr/>
          <w15:appearance w15:val="hidden"/>
        </w:sdtPr>
        <w:sdtContent>
          <w:r w:rsidR="00311E94" w:rsidRPr="00C83779">
            <w:t>Sincerely,</w:t>
          </w:r>
        </w:sdtContent>
      </w:sdt>
    </w:p>
    <w:p w14:paraId="68833FCE" w14:textId="77777777" w:rsidR="00311E94" w:rsidRPr="00C83779" w:rsidRDefault="00311E94" w:rsidP="00311E94"/>
    <w:p w14:paraId="0E33C32A" w14:textId="77777777" w:rsidR="00311E94" w:rsidRPr="00311E94" w:rsidRDefault="00000000" w:rsidP="00311E94">
      <w:pPr>
        <w:pStyle w:val="Heading1"/>
      </w:pPr>
      <w:sdt>
        <w:sdtPr>
          <w:id w:val="-521857875"/>
          <w:placeholder>
            <w:docPart w:val="732E2369B24944118466F51A8919769D"/>
          </w:placeholder>
          <w:temporary/>
          <w:showingPlcHdr/>
          <w15:appearance w15:val="hidden"/>
        </w:sdtPr>
        <w:sdtContent>
          <w:r w:rsidR="00311E94" w:rsidRPr="00311E94">
            <w:t>Chanchal Sharma</w:t>
          </w:r>
        </w:sdtContent>
      </w:sdt>
    </w:p>
    <w:p w14:paraId="49AE3653" w14:textId="72D2E95D" w:rsidR="004C1DA9" w:rsidRDefault="00000000" w:rsidP="00311E94">
      <w:sdt>
        <w:sdtPr>
          <w:id w:val="1232817270"/>
          <w:placeholder>
            <w:docPart w:val="4AAA066442C845C59426F1A3F3F60181"/>
          </w:placeholder>
          <w:temporary/>
          <w:showingPlcHdr/>
          <w15:appearance w15:val="hidden"/>
        </w:sdtPr>
        <w:sdtContent>
          <w:r w:rsidR="00311E94" w:rsidRPr="0043539B">
            <w:t>January 13, 20XX</w:t>
          </w:r>
        </w:sdtContent>
      </w:sdt>
      <w:bookmarkEnd w:id="0"/>
    </w:p>
    <w:sectPr w:rsidR="004C1DA9" w:rsidSect="00690FBF">
      <w:pgSz w:w="12240" w:h="15840"/>
      <w:pgMar w:top="634" w:right="1440" w:bottom="634"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29D1" w14:textId="77777777" w:rsidR="000F05CB" w:rsidRDefault="000F05CB" w:rsidP="00690FBF">
      <w:r>
        <w:separator/>
      </w:r>
    </w:p>
  </w:endnote>
  <w:endnote w:type="continuationSeparator" w:id="0">
    <w:p w14:paraId="5CE7D76F" w14:textId="77777777" w:rsidR="000F05CB" w:rsidRDefault="000F05CB" w:rsidP="00690FBF">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38C9" w14:textId="77777777" w:rsidR="000F05CB" w:rsidRDefault="000F05CB" w:rsidP="00690FBF">
      <w:r>
        <w:separator/>
      </w:r>
    </w:p>
  </w:footnote>
  <w:footnote w:type="continuationSeparator" w:id="0">
    <w:p w14:paraId="4F385737" w14:textId="77777777" w:rsidR="000F05CB" w:rsidRDefault="000F05CB" w:rsidP="0069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5"/>
  </w:num>
  <w:num w:numId="3" w16cid:durableId="1422919832">
    <w:abstractNumId w:val="4"/>
  </w:num>
  <w:num w:numId="4" w16cid:durableId="2071682557">
    <w:abstractNumId w:val="1"/>
  </w:num>
  <w:num w:numId="5" w16cid:durableId="1542015606">
    <w:abstractNumId w:val="2"/>
  </w:num>
  <w:num w:numId="6" w16cid:durableId="80369196">
    <w:abstractNumId w:val="6"/>
  </w:num>
  <w:num w:numId="7" w16cid:durableId="50083107">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59"/>
    <w:rsid w:val="000041FC"/>
    <w:rsid w:val="00031E11"/>
    <w:rsid w:val="00047507"/>
    <w:rsid w:val="000746AE"/>
    <w:rsid w:val="000A3B87"/>
    <w:rsid w:val="000D2A61"/>
    <w:rsid w:val="000E2956"/>
    <w:rsid w:val="000F05CB"/>
    <w:rsid w:val="001015E3"/>
    <w:rsid w:val="00101F80"/>
    <w:rsid w:val="00157B6C"/>
    <w:rsid w:val="00185237"/>
    <w:rsid w:val="001F050C"/>
    <w:rsid w:val="00212436"/>
    <w:rsid w:val="0023785C"/>
    <w:rsid w:val="00254C21"/>
    <w:rsid w:val="00256C9B"/>
    <w:rsid w:val="00271A92"/>
    <w:rsid w:val="00292A11"/>
    <w:rsid w:val="002A1560"/>
    <w:rsid w:val="002C21CC"/>
    <w:rsid w:val="002C378E"/>
    <w:rsid w:val="002F6CB9"/>
    <w:rsid w:val="00303FDC"/>
    <w:rsid w:val="00311E94"/>
    <w:rsid w:val="00340C75"/>
    <w:rsid w:val="0036765D"/>
    <w:rsid w:val="00377519"/>
    <w:rsid w:val="00390248"/>
    <w:rsid w:val="003A70F8"/>
    <w:rsid w:val="003C2EB0"/>
    <w:rsid w:val="003E6D64"/>
    <w:rsid w:val="00407F3F"/>
    <w:rsid w:val="00410F37"/>
    <w:rsid w:val="00445E3A"/>
    <w:rsid w:val="0046736A"/>
    <w:rsid w:val="00496677"/>
    <w:rsid w:val="00497CE6"/>
    <w:rsid w:val="004A389E"/>
    <w:rsid w:val="004B0D77"/>
    <w:rsid w:val="004C1DA9"/>
    <w:rsid w:val="004D7316"/>
    <w:rsid w:val="0050310A"/>
    <w:rsid w:val="005342F1"/>
    <w:rsid w:val="005666B9"/>
    <w:rsid w:val="005763C7"/>
    <w:rsid w:val="0059022C"/>
    <w:rsid w:val="005A001B"/>
    <w:rsid w:val="005A05E2"/>
    <w:rsid w:val="005A4739"/>
    <w:rsid w:val="005D3B3A"/>
    <w:rsid w:val="005D49CA"/>
    <w:rsid w:val="005E2A9D"/>
    <w:rsid w:val="005E408E"/>
    <w:rsid w:val="00625729"/>
    <w:rsid w:val="0064392B"/>
    <w:rsid w:val="006450C1"/>
    <w:rsid w:val="00647D8C"/>
    <w:rsid w:val="00653945"/>
    <w:rsid w:val="00673037"/>
    <w:rsid w:val="00690FBF"/>
    <w:rsid w:val="006B3BC2"/>
    <w:rsid w:val="006C2364"/>
    <w:rsid w:val="006F4142"/>
    <w:rsid w:val="0070452B"/>
    <w:rsid w:val="00705D7F"/>
    <w:rsid w:val="00740EE4"/>
    <w:rsid w:val="007466F4"/>
    <w:rsid w:val="007843C5"/>
    <w:rsid w:val="00785436"/>
    <w:rsid w:val="007A242C"/>
    <w:rsid w:val="007B6AC9"/>
    <w:rsid w:val="007C0CF2"/>
    <w:rsid w:val="007C74B7"/>
    <w:rsid w:val="007D294F"/>
    <w:rsid w:val="007E2782"/>
    <w:rsid w:val="007F4D8C"/>
    <w:rsid w:val="007F6801"/>
    <w:rsid w:val="00817608"/>
    <w:rsid w:val="00817E2C"/>
    <w:rsid w:val="00822F71"/>
    <w:rsid w:val="00851431"/>
    <w:rsid w:val="008539E9"/>
    <w:rsid w:val="0086291E"/>
    <w:rsid w:val="00876C94"/>
    <w:rsid w:val="008E1805"/>
    <w:rsid w:val="008F5EFB"/>
    <w:rsid w:val="008F64E8"/>
    <w:rsid w:val="009111F2"/>
    <w:rsid w:val="00990AFF"/>
    <w:rsid w:val="00997316"/>
    <w:rsid w:val="009A2009"/>
    <w:rsid w:val="009A6B1E"/>
    <w:rsid w:val="009C09FE"/>
    <w:rsid w:val="009C1962"/>
    <w:rsid w:val="00A635D5"/>
    <w:rsid w:val="00A67C6F"/>
    <w:rsid w:val="00A81573"/>
    <w:rsid w:val="00A82D03"/>
    <w:rsid w:val="00A831EA"/>
    <w:rsid w:val="00AD74A8"/>
    <w:rsid w:val="00AE17C6"/>
    <w:rsid w:val="00B10D59"/>
    <w:rsid w:val="00B16138"/>
    <w:rsid w:val="00B508D6"/>
    <w:rsid w:val="00B62A64"/>
    <w:rsid w:val="00B63E35"/>
    <w:rsid w:val="00B80EE9"/>
    <w:rsid w:val="00BC0E27"/>
    <w:rsid w:val="00BC3C1B"/>
    <w:rsid w:val="00BE32AE"/>
    <w:rsid w:val="00C118C7"/>
    <w:rsid w:val="00C52791"/>
    <w:rsid w:val="00C764ED"/>
    <w:rsid w:val="00C8183F"/>
    <w:rsid w:val="00C83E97"/>
    <w:rsid w:val="00CD5690"/>
    <w:rsid w:val="00CE26DB"/>
    <w:rsid w:val="00CF4208"/>
    <w:rsid w:val="00D103FF"/>
    <w:rsid w:val="00D5552B"/>
    <w:rsid w:val="00D62F82"/>
    <w:rsid w:val="00D649DF"/>
    <w:rsid w:val="00D81E79"/>
    <w:rsid w:val="00D87E03"/>
    <w:rsid w:val="00D92D79"/>
    <w:rsid w:val="00DB29DA"/>
    <w:rsid w:val="00E40C3C"/>
    <w:rsid w:val="00E4557E"/>
    <w:rsid w:val="00E6525B"/>
    <w:rsid w:val="00E8269A"/>
    <w:rsid w:val="00E97CB2"/>
    <w:rsid w:val="00EA31B4"/>
    <w:rsid w:val="00EC5870"/>
    <w:rsid w:val="00ED6E70"/>
    <w:rsid w:val="00EE28BB"/>
    <w:rsid w:val="00EF10F2"/>
    <w:rsid w:val="00F31058"/>
    <w:rsid w:val="00F41ACF"/>
    <w:rsid w:val="00F5689F"/>
    <w:rsid w:val="00F62D72"/>
    <w:rsid w:val="00F7064C"/>
    <w:rsid w:val="00F7157D"/>
    <w:rsid w:val="00F94570"/>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335D1"/>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BF"/>
    <w:pPr>
      <w:spacing w:line="320" w:lineRule="exact"/>
      <w:ind w:left="994" w:right="630"/>
    </w:pPr>
    <w:rPr>
      <w:rFonts w:eastAsia="Arial" w:cs="Arial"/>
      <w:sz w:val="20"/>
      <w:szCs w:val="16"/>
      <w:lang w:bidi="en-US"/>
    </w:rPr>
  </w:style>
  <w:style w:type="paragraph" w:styleId="Heading1">
    <w:name w:val="heading 1"/>
    <w:basedOn w:val="Normal"/>
    <w:next w:val="Normal"/>
    <w:link w:val="Heading1Char"/>
    <w:uiPriority w:val="9"/>
    <w:qFormat/>
    <w:rsid w:val="00690FBF"/>
    <w:pPr>
      <w:spacing w:before="280"/>
      <w:ind w:right="634"/>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690FBF"/>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5763C7"/>
    <w:pPr>
      <w:tabs>
        <w:tab w:val="left" w:pos="720"/>
      </w:tabs>
      <w:spacing w:before="240" w:after="360" w:line="1000" w:lineRule="exact"/>
      <w:ind w:left="360" w:right="1440"/>
      <w:outlineLvl w:val="0"/>
    </w:pPr>
    <w:rPr>
      <w:rFonts w:asciiTheme="majorHAnsi" w:hAnsiTheme="majorHAnsi"/>
      <w:bCs/>
      <w:color w:val="446530" w:themeColor="accent2" w:themeShade="80"/>
      <w:sz w:val="110"/>
      <w:szCs w:val="80"/>
    </w:rPr>
  </w:style>
  <w:style w:type="character" w:customStyle="1" w:styleId="TitleChar">
    <w:name w:val="Title Char"/>
    <w:basedOn w:val="DefaultParagraphFont"/>
    <w:link w:val="Title"/>
    <w:uiPriority w:val="10"/>
    <w:rsid w:val="005763C7"/>
    <w:rPr>
      <w:rFonts w:asciiTheme="majorHAnsi" w:eastAsia="Arial" w:hAnsiTheme="majorHAnsi" w:cs="Arial"/>
      <w:bCs/>
      <w:color w:val="446530" w:themeColor="accent2" w:themeShade="80"/>
      <w:sz w:val="11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690FBF"/>
    <w:pPr>
      <w:spacing w:line="240" w:lineRule="auto"/>
      <w:outlineLvl w:val="1"/>
    </w:pPr>
    <w:rPr>
      <w:rFonts w:asciiTheme="majorHAnsi" w:eastAsiaTheme="minorEastAsia" w:hAnsiTheme="majorHAnsi" w:cs="Calibri"/>
      <w:b/>
      <w:color w:val="446530" w:themeColor="accent2" w:themeShade="80"/>
      <w:szCs w:val="20"/>
      <w:lang w:bidi="ar-SA"/>
    </w:rPr>
  </w:style>
  <w:style w:type="character" w:customStyle="1" w:styleId="SubtitleChar">
    <w:name w:val="Subtitle Char"/>
    <w:basedOn w:val="DefaultParagraphFont"/>
    <w:link w:val="Subtitle"/>
    <w:uiPriority w:val="11"/>
    <w:rsid w:val="00690FBF"/>
    <w:rPr>
      <w:rFonts w:asciiTheme="majorHAnsi" w:eastAsiaTheme="minorEastAsia" w:hAnsiTheme="majorHAnsi" w:cs="Calibri"/>
      <w:b/>
      <w:color w:val="446530" w:themeColor="accent2" w:themeShade="80"/>
      <w:sz w:val="20"/>
      <w:szCs w:val="20"/>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690FBF"/>
    <w:pPr>
      <w:tabs>
        <w:tab w:val="left" w:pos="3874"/>
        <w:tab w:val="left" w:pos="7027"/>
      </w:tabs>
      <w:ind w:right="-720"/>
    </w:pPr>
  </w:style>
  <w:style w:type="character" w:styleId="Hyperlink">
    <w:name w:val="Hyperlink"/>
    <w:basedOn w:val="DefaultParagraphFont"/>
    <w:uiPriority w:val="99"/>
    <w:unhideWhenUsed/>
    <w:rsid w:val="00690FBF"/>
    <w:rPr>
      <w:color w:val="39A5B7" w:themeColor="hyperlink"/>
      <w:u w:val="single"/>
    </w:rPr>
  </w:style>
  <w:style w:type="character" w:styleId="UnresolvedMention">
    <w:name w:val="Unresolved Mention"/>
    <w:basedOn w:val="DefaultParagraphFont"/>
    <w:uiPriority w:val="99"/>
    <w:semiHidden/>
    <w:unhideWhenUsed/>
    <w:rsid w:val="00690FBF"/>
    <w:rPr>
      <w:color w:val="605E5C"/>
      <w:shd w:val="clear" w:color="auto" w:fill="E1DFDD"/>
    </w:rPr>
  </w:style>
  <w:style w:type="paragraph" w:styleId="EndnoteText">
    <w:name w:val="endnote text"/>
    <w:basedOn w:val="Normal"/>
    <w:link w:val="EndnoteTextChar"/>
    <w:uiPriority w:val="99"/>
    <w:semiHidden/>
    <w:unhideWhenUsed/>
    <w:rsid w:val="00690FBF"/>
    <w:pPr>
      <w:spacing w:line="240" w:lineRule="auto"/>
    </w:pPr>
    <w:rPr>
      <w:szCs w:val="20"/>
    </w:rPr>
  </w:style>
  <w:style w:type="character" w:customStyle="1" w:styleId="EndnoteTextChar">
    <w:name w:val="Endnote Text Char"/>
    <w:basedOn w:val="DefaultParagraphFont"/>
    <w:link w:val="EndnoteText"/>
    <w:uiPriority w:val="99"/>
    <w:semiHidden/>
    <w:rsid w:val="00690FBF"/>
    <w:rPr>
      <w:rFonts w:eastAsia="Arial" w:cs="Arial"/>
      <w:sz w:val="20"/>
      <w:szCs w:val="20"/>
      <w:lang w:bidi="en-US"/>
    </w:rPr>
  </w:style>
  <w:style w:type="paragraph" w:customStyle="1" w:styleId="Dates">
    <w:name w:val="Dates"/>
    <w:basedOn w:val="Normal"/>
    <w:qFormat/>
    <w:rsid w:val="00690FBF"/>
    <w:pPr>
      <w:spacing w:after="200"/>
      <w:ind w:right="634"/>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3.xml" Id="rId12" /><Relationship Type="http://schemas.openxmlformats.org/officeDocument/2006/relationships/styles" Target="/word/styles2.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22.xml" Id="rId11" /><Relationship Type="http://schemas.openxmlformats.org/officeDocument/2006/relationships/footnotes" Target="/word/footnotes.xml" Id="rId5" /><Relationship Type="http://schemas.openxmlformats.org/officeDocument/2006/relationships/customXml" Target="/customXml/item13.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C00AEE83142C7A95C2886F1BCCCF6"/>
        <w:category>
          <w:name w:val="General"/>
          <w:gallery w:val="placeholder"/>
        </w:category>
        <w:types>
          <w:type w:val="bbPlcHdr"/>
        </w:types>
        <w:behaviors>
          <w:behavior w:val="content"/>
        </w:behaviors>
        <w:guid w:val="{391BB6DA-CC10-4F2C-95F4-DBE8FEE5A2E2}"/>
      </w:docPartPr>
      <w:docPartBody>
        <w:p w:rsidR="002664BE" w:rsidRDefault="00A9150C">
          <w:pPr>
            <w:pStyle w:val="142C00AEE83142C7A95C2886F1BCCCF6"/>
          </w:pPr>
          <w:r w:rsidRPr="006C2364">
            <w:t>Chanchal</w:t>
          </w:r>
          <w:r w:rsidRPr="006C2364">
            <w:br/>
            <w:t>Sharma</w:t>
          </w:r>
        </w:p>
      </w:docPartBody>
    </w:docPart>
    <w:docPart>
      <w:docPartPr>
        <w:name w:val="BD4C9111B1334ED585132BAE6F8A1212"/>
        <w:category>
          <w:name w:val="General"/>
          <w:gallery w:val="placeholder"/>
        </w:category>
        <w:types>
          <w:type w:val="bbPlcHdr"/>
        </w:types>
        <w:behaviors>
          <w:behavior w:val="content"/>
        </w:behaviors>
        <w:guid w:val="{C40ADEBB-4457-43AA-B89F-6281838A6D56}"/>
      </w:docPartPr>
      <w:docPartBody>
        <w:p w:rsidR="002664BE" w:rsidRDefault="00A9150C">
          <w:pPr>
            <w:pStyle w:val="BD4C9111B1334ED585132BAE6F8A1212"/>
          </w:pPr>
          <w:r>
            <w:t>To</w:t>
          </w:r>
        </w:p>
      </w:docPartBody>
    </w:docPart>
    <w:docPart>
      <w:docPartPr>
        <w:name w:val="8C097BE7408F4ECAB277FEA7ECAF35CE"/>
        <w:category>
          <w:name w:val="General"/>
          <w:gallery w:val="placeholder"/>
        </w:category>
        <w:types>
          <w:type w:val="bbPlcHdr"/>
        </w:types>
        <w:behaviors>
          <w:behavior w:val="content"/>
        </w:behaviors>
        <w:guid w:val="{373146F0-DB4C-4A89-9536-C025834EF832}"/>
      </w:docPartPr>
      <w:docPartBody>
        <w:p w:rsidR="002664BE" w:rsidRDefault="00A9150C">
          <w:pPr>
            <w:pStyle w:val="8C097BE7408F4ECAB277FEA7ECAF35CE"/>
          </w:pPr>
          <w:r w:rsidRPr="00311E94">
            <w:t>Dear Hailey Clark,</w:t>
          </w:r>
        </w:p>
      </w:docPartBody>
    </w:docPart>
    <w:docPart>
      <w:docPartPr>
        <w:name w:val="DCB57AE7B2BE48E5939F4A20E3C12E60"/>
        <w:category>
          <w:name w:val="General"/>
          <w:gallery w:val="placeholder"/>
        </w:category>
        <w:types>
          <w:type w:val="bbPlcHdr"/>
        </w:types>
        <w:behaviors>
          <w:behavior w:val="content"/>
        </w:behaviors>
        <w:guid w:val="{9882301B-E78C-4143-BDCA-245DD3A41FA3}"/>
      </w:docPartPr>
      <w:docPartBody>
        <w:p w:rsidR="00A9150C" w:rsidRDefault="00A9150C" w:rsidP="002664BE">
          <w:pPr>
            <w:pStyle w:val="DCB57AE7B2BE48E5939F4A20E3C12E60"/>
          </w:pPr>
          <w:r w:rsidRPr="00311E94">
            <w:t>Contact information</w:t>
          </w:r>
        </w:p>
      </w:docPartBody>
    </w:docPart>
    <w:docPart>
      <w:docPartPr>
        <w:name w:val="9E805FEB61BB4019A6FB16210D8D6CD9"/>
        <w:category>
          <w:name w:val="General"/>
          <w:gallery w:val="placeholder"/>
        </w:category>
        <w:types>
          <w:type w:val="bbPlcHdr"/>
        </w:types>
        <w:behaviors>
          <w:behavior w:val="content"/>
        </w:behaviors>
        <w:guid w:val="{BE70EEE5-827A-469D-A854-C6F3BFB57340}"/>
      </w:docPartPr>
      <w:docPartBody>
        <w:p w:rsidR="00A9150C" w:rsidRDefault="00A9150C" w:rsidP="002664BE">
          <w:pPr>
            <w:pStyle w:val="9E805FEB61BB4019A6FB16210D8D6CD9"/>
          </w:pPr>
          <w:r>
            <w:t>(718) 555–0100</w:t>
          </w:r>
        </w:p>
      </w:docPartBody>
    </w:docPart>
    <w:docPart>
      <w:docPartPr>
        <w:name w:val="4166215E4AF64DF18C78D7DE57A490B0"/>
        <w:category>
          <w:name w:val="General"/>
          <w:gallery w:val="placeholder"/>
        </w:category>
        <w:types>
          <w:type w:val="bbPlcHdr"/>
        </w:types>
        <w:behaviors>
          <w:behavior w:val="content"/>
        </w:behaviors>
        <w:guid w:val="{0321FC89-464B-48EB-8343-3102F82BA193}"/>
      </w:docPartPr>
      <w:docPartBody>
        <w:p w:rsidR="00A9150C" w:rsidRDefault="00A9150C" w:rsidP="002664BE">
          <w:pPr>
            <w:pStyle w:val="4166215E4AF64DF18C78D7DE57A490B0"/>
          </w:pPr>
          <w:r>
            <w:t>chanchals@example.com</w:t>
          </w:r>
        </w:p>
      </w:docPartBody>
    </w:docPart>
    <w:docPart>
      <w:docPartPr>
        <w:name w:val="66AE073AACA746B0BB3E2367F69BAFE6"/>
        <w:category>
          <w:name w:val="General"/>
          <w:gallery w:val="placeholder"/>
        </w:category>
        <w:types>
          <w:type w:val="bbPlcHdr"/>
        </w:types>
        <w:behaviors>
          <w:behavior w:val="content"/>
        </w:behaviors>
        <w:guid w:val="{3F5C9637-70EF-4677-ACEB-9F44C5E8BD48}"/>
      </w:docPartPr>
      <w:docPartBody>
        <w:p w:rsidR="00A9150C" w:rsidRDefault="00A9150C" w:rsidP="002664BE">
          <w:pPr>
            <w:pStyle w:val="66AE073AACA746B0BB3E2367F69BAFE6"/>
          </w:pPr>
          <w:r w:rsidRPr="005C6AA6">
            <w:t>4567 Main Street City, S</w:t>
          </w:r>
          <w:r>
            <w:t>T</w:t>
          </w:r>
          <w:r w:rsidRPr="005C6AA6">
            <w:t xml:space="preserve"> 98052</w:t>
          </w:r>
        </w:p>
      </w:docPartBody>
    </w:docPart>
    <w:docPart>
      <w:docPartPr>
        <w:name w:val="5D848BA87C554F1EB849920BC07F90CB"/>
        <w:category>
          <w:name w:val="General"/>
          <w:gallery w:val="placeholder"/>
        </w:category>
        <w:types>
          <w:type w:val="bbPlcHdr"/>
        </w:types>
        <w:behaviors>
          <w:behavior w:val="content"/>
        </w:behaviors>
        <w:guid w:val="{C3B1A1B2-60B9-4247-BB58-859DB1C63743}"/>
      </w:docPartPr>
      <w:docPartBody>
        <w:p w:rsidR="00A9150C" w:rsidRDefault="00A9150C" w:rsidP="002664BE">
          <w:pPr>
            <w:pStyle w:val="5D848BA87C554F1EB849920BC07F90CB"/>
          </w:pPr>
          <w:r w:rsidRPr="005C6AA6">
            <w:t>Hailey Clark</w:t>
          </w:r>
        </w:p>
      </w:docPartBody>
    </w:docPart>
    <w:docPart>
      <w:docPartPr>
        <w:name w:val="1F9536F37EAE4473B231D01C4981DA79"/>
        <w:category>
          <w:name w:val="General"/>
          <w:gallery w:val="placeholder"/>
        </w:category>
        <w:types>
          <w:type w:val="bbPlcHdr"/>
        </w:types>
        <w:behaviors>
          <w:behavior w:val="content"/>
        </w:behaviors>
        <w:guid w:val="{3D5C8336-5FA3-4A8A-8A79-59611235E15B}"/>
      </w:docPartPr>
      <w:docPartBody>
        <w:p w:rsidR="00A9150C" w:rsidRDefault="00A9150C" w:rsidP="002664BE">
          <w:pPr>
            <w:pStyle w:val="1F9536F37EAE4473B231D01C4981DA79"/>
          </w:pPr>
          <w:r w:rsidRPr="005C6AA6">
            <w:t>Kramer-Correia Construction</w:t>
          </w:r>
        </w:p>
      </w:docPartBody>
    </w:docPart>
    <w:docPart>
      <w:docPartPr>
        <w:name w:val="15B7B3511CD24427B94338550DCADBE8"/>
        <w:category>
          <w:name w:val="General"/>
          <w:gallery w:val="placeholder"/>
        </w:category>
        <w:types>
          <w:type w:val="bbPlcHdr"/>
        </w:types>
        <w:behaviors>
          <w:behavior w:val="content"/>
        </w:behaviors>
        <w:guid w:val="{3141099D-C95A-44AD-9CA0-37C3864E8056}"/>
      </w:docPartPr>
      <w:docPartBody>
        <w:p w:rsidR="00A9150C" w:rsidRDefault="00A9150C" w:rsidP="002664BE">
          <w:pPr>
            <w:pStyle w:val="15B7B3511CD24427B94338550DCADBE8"/>
          </w:pPr>
          <w:r w:rsidRPr="005C6AA6">
            <w:t>123 Avenue A Metropolis, ST 54321</w:t>
          </w:r>
        </w:p>
      </w:docPartBody>
    </w:docPart>
    <w:docPart>
      <w:docPartPr>
        <w:name w:val="62004C3403114D2DA23D43261AE08463"/>
        <w:category>
          <w:name w:val="General"/>
          <w:gallery w:val="placeholder"/>
        </w:category>
        <w:types>
          <w:type w:val="bbPlcHdr"/>
        </w:types>
        <w:behaviors>
          <w:behavior w:val="content"/>
        </w:behaviors>
        <w:guid w:val="{2527A3F2-7A5B-4888-B223-7C7804B0D82C}"/>
      </w:docPartPr>
      <w:docPartBody>
        <w:p w:rsidR="00A9150C" w:rsidRDefault="00A9150C" w:rsidP="00311E94">
          <w:r w:rsidRPr="0043539B">
            <w:t>I am excited to apply for the office manager position at</w:t>
          </w:r>
          <w:r>
            <w:t xml:space="preserve"> </w:t>
          </w:r>
          <w:r w:rsidRPr="0043539B">
            <w:t>Kramer-Correia Construction. Although I do not have direct experience in the construction industry, I believe my skills in office management, organization, and communication will be highly valuable to your team.</w:t>
          </w:r>
        </w:p>
        <w:p w:rsidR="00A9150C" w:rsidRDefault="00A9150C" w:rsidP="00311E94"/>
        <w:p w:rsidR="00A9150C" w:rsidRDefault="00A9150C" w:rsidP="00311E94">
          <w:r w:rsidRPr="0043539B">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w:t>
          </w:r>
        </w:p>
        <w:p w:rsidR="00A9150C" w:rsidRPr="0043539B" w:rsidRDefault="00A9150C" w:rsidP="00311E94"/>
        <w:p w:rsidR="00A9150C" w:rsidRDefault="00A9150C">
          <w:r w:rsidRPr="0043539B">
            <w:t xml:space="preserve">Thank you for considering my application. I look forward to </w:t>
          </w:r>
          <w:r>
            <w:t>D</w:t>
          </w:r>
          <w:r w:rsidRPr="0043539B">
            <w:t>iscussing my qualifications with you further.</w:t>
          </w:r>
        </w:p>
      </w:docPartBody>
    </w:docPart>
    <w:docPart>
      <w:docPartPr>
        <w:name w:val="44FC68890FD14DAE8818CE2CEDF6AA5A"/>
        <w:category>
          <w:name w:val="General"/>
          <w:gallery w:val="placeholder"/>
        </w:category>
        <w:types>
          <w:type w:val="bbPlcHdr"/>
        </w:types>
        <w:behaviors>
          <w:behavior w:val="content"/>
        </w:behaviors>
        <w:guid w:val="{F81A9DF9-C166-4131-A177-0BD84798D83C}"/>
      </w:docPartPr>
      <w:docPartBody>
        <w:p w:rsidR="00A9150C" w:rsidRDefault="00A9150C" w:rsidP="002664BE">
          <w:pPr>
            <w:pStyle w:val="44FC68890FD14DAE8818CE2CEDF6AA5A"/>
          </w:pPr>
          <w:r w:rsidRPr="00C83779">
            <w:t>Sincerely,</w:t>
          </w:r>
        </w:p>
      </w:docPartBody>
    </w:docPart>
    <w:docPart>
      <w:docPartPr>
        <w:name w:val="732E2369B24944118466F51A8919769D"/>
        <w:category>
          <w:name w:val="General"/>
          <w:gallery w:val="placeholder"/>
        </w:category>
        <w:types>
          <w:type w:val="bbPlcHdr"/>
        </w:types>
        <w:behaviors>
          <w:behavior w:val="content"/>
        </w:behaviors>
        <w:guid w:val="{DBC35B16-8495-4A1F-8397-C0D27BC5DB39}"/>
      </w:docPartPr>
      <w:docPartBody>
        <w:p w:rsidR="00A9150C" w:rsidRDefault="00A9150C" w:rsidP="002664BE">
          <w:pPr>
            <w:pStyle w:val="732E2369B24944118466F51A8919769D"/>
          </w:pPr>
          <w:r w:rsidRPr="00311E94">
            <w:t>Chanchal Sharma</w:t>
          </w:r>
        </w:p>
      </w:docPartBody>
    </w:docPart>
    <w:docPart>
      <w:docPartPr>
        <w:name w:val="4AAA066442C845C59426F1A3F3F60181"/>
        <w:category>
          <w:name w:val="General"/>
          <w:gallery w:val="placeholder"/>
        </w:category>
        <w:types>
          <w:type w:val="bbPlcHdr"/>
        </w:types>
        <w:behaviors>
          <w:behavior w:val="content"/>
        </w:behaviors>
        <w:guid w:val="{F6B5A42F-84BD-41DB-BA4C-AA56F0825CA5}"/>
      </w:docPartPr>
      <w:docPartBody>
        <w:p w:rsidR="00A9150C" w:rsidRDefault="00A9150C" w:rsidP="002664BE">
          <w:pPr>
            <w:pStyle w:val="4AAA066442C845C59426F1A3F3F60181"/>
          </w:pPr>
          <w:r w:rsidRPr="0043539B">
            <w:t>January 13,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47"/>
    <w:rsid w:val="002664BE"/>
    <w:rsid w:val="00405ACA"/>
    <w:rsid w:val="004C7758"/>
    <w:rsid w:val="00656D8A"/>
    <w:rsid w:val="00A9150C"/>
    <w:rsid w:val="00C1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C00AEE83142C7A95C2886F1BCCCF6">
    <w:name w:val="142C00AEE83142C7A95C2886F1BCCCF6"/>
  </w:style>
  <w:style w:type="paragraph" w:customStyle="1" w:styleId="BD4C9111B1334ED585132BAE6F8A1212">
    <w:name w:val="BD4C9111B1334ED585132BAE6F8A1212"/>
  </w:style>
  <w:style w:type="paragraph" w:customStyle="1" w:styleId="8C097BE7408F4ECAB277FEA7ECAF35CE">
    <w:name w:val="8C097BE7408F4ECAB277FEA7ECAF35CE"/>
  </w:style>
  <w:style w:type="character" w:styleId="PlaceholderText">
    <w:name w:val="Placeholder Text"/>
    <w:basedOn w:val="DefaultParagraphFont"/>
    <w:uiPriority w:val="99"/>
    <w:semiHidden/>
    <w:rsid w:val="00A9150C"/>
    <w:rPr>
      <w:color w:val="808080"/>
    </w:rPr>
  </w:style>
  <w:style w:type="paragraph" w:customStyle="1" w:styleId="DCB57AE7B2BE48E5939F4A20E3C12E60">
    <w:name w:val="DCB57AE7B2BE48E5939F4A20E3C12E60"/>
    <w:rsid w:val="002664BE"/>
  </w:style>
  <w:style w:type="paragraph" w:customStyle="1" w:styleId="9E805FEB61BB4019A6FB16210D8D6CD9">
    <w:name w:val="9E805FEB61BB4019A6FB16210D8D6CD9"/>
    <w:rsid w:val="002664BE"/>
  </w:style>
  <w:style w:type="paragraph" w:customStyle="1" w:styleId="4166215E4AF64DF18C78D7DE57A490B0">
    <w:name w:val="4166215E4AF64DF18C78D7DE57A490B0"/>
    <w:rsid w:val="002664BE"/>
  </w:style>
  <w:style w:type="paragraph" w:customStyle="1" w:styleId="66AE073AACA746B0BB3E2367F69BAFE6">
    <w:name w:val="66AE073AACA746B0BB3E2367F69BAFE6"/>
    <w:rsid w:val="002664BE"/>
  </w:style>
  <w:style w:type="paragraph" w:customStyle="1" w:styleId="5D848BA87C554F1EB849920BC07F90CB">
    <w:name w:val="5D848BA87C554F1EB849920BC07F90CB"/>
    <w:rsid w:val="002664BE"/>
  </w:style>
  <w:style w:type="paragraph" w:customStyle="1" w:styleId="1F9536F37EAE4473B231D01C4981DA79">
    <w:name w:val="1F9536F37EAE4473B231D01C4981DA79"/>
    <w:rsid w:val="002664BE"/>
  </w:style>
  <w:style w:type="paragraph" w:customStyle="1" w:styleId="15B7B3511CD24427B94338550DCADBE8">
    <w:name w:val="15B7B3511CD24427B94338550DCADBE8"/>
    <w:rsid w:val="002664BE"/>
  </w:style>
  <w:style w:type="paragraph" w:customStyle="1" w:styleId="44FC68890FD14DAE8818CE2CEDF6AA5A">
    <w:name w:val="44FC68890FD14DAE8818CE2CEDF6AA5A"/>
    <w:rsid w:val="002664BE"/>
  </w:style>
  <w:style w:type="paragraph" w:customStyle="1" w:styleId="732E2369B24944118466F51A8919769D">
    <w:name w:val="732E2369B24944118466F51A8919769D"/>
    <w:rsid w:val="002664BE"/>
  </w:style>
  <w:style w:type="paragraph" w:customStyle="1" w:styleId="4AAA066442C845C59426F1A3F3F60181">
    <w:name w:val="4AAA066442C845C59426F1A3F3F60181"/>
    <w:rsid w:val="00266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0">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69">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05BBE3E6-8B67-4095-86E0-E01E926486A3}"/>
</file>

<file path=customXml/itemProps22.xml><?xml version="1.0" encoding="utf-8"?>
<ds:datastoreItem xmlns:ds="http://schemas.openxmlformats.org/officeDocument/2006/customXml" ds:itemID="{A769946E-CE08-4F32-82DE-5E89077E3BD0}"/>
</file>

<file path=customXml/itemProps31.xml><?xml version="1.0" encoding="utf-8"?>
<ds:datastoreItem xmlns:ds="http://schemas.openxmlformats.org/officeDocument/2006/customXml" ds:itemID="{64837D19-5FA0-49EE-920B-10AB4E285A49}"/>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TM89003041</ap:Template>
  <ap:TotalTime>0</ap:TotalTime>
  <ap:Pages>1</ap:Pages>
  <ap:Words>149</ap:Words>
  <ap:Characters>850</ap:Characters>
  <ap:Application>Microsoft Office Word</ap:Application>
  <ap:DocSecurity>0</ap:DocSecurity>
  <ap:Lines>7</ap:Lines>
  <ap:Paragraphs>1</ap:Paragraphs>
  <ap:ScaleCrop>false</ap:ScaleCrop>
  <ap:Company/>
  <ap:LinksUpToDate>false</ap:LinksUpToDate>
  <ap:CharactersWithSpaces>998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2023-05-01T15:08:00Z</dcterms:created>
  <dcterms:modified xsi:type="dcterms:W3CDTF">2023-05-01T22:20:00Z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