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061553"/>
    <w:p w14:paraId="65EB2F7C" w14:textId="6C5E50F6" w:rsidR="004C1DA9" w:rsidRPr="00031E11" w:rsidRDefault="004C1DA9" w:rsidP="00031E11">
      <w:pPr>
        <w:pStyle w:val="Title"/>
      </w:pPr>
      <w:sdt>
        <w:sdtPr>
          <w:id w:val="-882089844"/>
          <w:placeholder>
            <w:docPart w:val="9DD07FA3C2BA4832AA80E52CBE1F09C7"/>
          </w:placeholder>
          <w:temporary/>
          <w:showingPlcHdr/>
          <w15:appearance w15:val="hidden"/>
        </w:sdtPr>
        <w:sdtContent>
          <w:r w:rsidRPr="00031E11">
            <w:t>Chanchal</w:t>
          </w:r>
          <w:r w:rsidRPr="00031E11">
            <w:br/>
            <w:t>Sharma</w:t>
          </w:r>
        </w:sdtContent>
      </w:sdt>
    </w:p>
    <w:p w14:paraId="0A8988A2" w14:textId="1BBBAFB6" w:rsidR="004C1DA9" w:rsidRPr="004C1DA9" w:rsidRDefault="004C1DA9" w:rsidP="004C1DA9">
      <w:pPr>
        <w:pStyle w:val="Subtitle"/>
      </w:pPr>
      <w:sdt>
        <w:sdtPr>
          <w:id w:val="922844304"/>
          <w:placeholder>
            <w:docPart w:val="390AB3A76C494C5FAF0B52B031887DDC"/>
          </w:placeholder>
          <w:temporary/>
          <w:showingPlcHdr/>
          <w15:appearance w15:val="hidden"/>
        </w:sdtPr>
        <w:sdtContent>
          <w:r w:rsidRPr="004C1DA9">
            <w:t>OFFICE MANAGER</w:t>
          </w:r>
        </w:sdtContent>
      </w:sdt>
    </w:p>
    <w:p w14:paraId="5BB290E7" w14:textId="77777777" w:rsidR="004C1DA9" w:rsidRDefault="004C1DA9"/>
    <w:p w14:paraId="5DDF1DFA" w14:textId="77777777" w:rsidR="00031E11" w:rsidRDefault="00031E11"/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sz w:val="16"/>
          <w:szCs w:val="12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E79A4F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DD401D" w14:textId="152DB39E" w:rsidR="00031E11" w:rsidRDefault="00031E11" w:rsidP="00031E11">
      <w:pPr>
        <w:pStyle w:val="Skills"/>
      </w:pPr>
      <w:sdt>
        <w:sdtPr>
          <w:id w:val="1763338359"/>
          <w:placeholder>
            <w:docPart w:val="9935611AD55A4FE9AF7FF2C0A695336E"/>
          </w:placeholder>
          <w:temporary/>
          <w:showingPlcHdr/>
          <w15:appearance w15:val="hidden"/>
        </w:sdtPr>
        <w:sdtContent>
          <w:r w:rsidRPr="00CD5690">
            <w:t>chanchals@example.com</w:t>
          </w:r>
        </w:sdtContent>
      </w:sdt>
      <w:r w:rsidRPr="00653945">
        <w:tab/>
      </w:r>
      <w:sdt>
        <w:sdtPr>
          <w:id w:val="-1365134386"/>
          <w:placeholder>
            <w:docPart w:val="BBF3E55E0829419DAB940108FFAC510C"/>
          </w:placeholder>
          <w:temporary/>
          <w:showingPlcHdr/>
          <w15:appearance w15:val="hidden"/>
        </w:sdtPr>
        <w:sdtContent>
          <w:r w:rsidRPr="00CD5690">
            <w:t>(718) 555–0100</w:t>
          </w:r>
        </w:sdtContent>
      </w:sdt>
      <w:r w:rsidRPr="00653945">
        <w:tab/>
      </w:r>
      <w:sdt>
        <w:sdtPr>
          <w:id w:val="-76206783"/>
          <w:placeholder>
            <w:docPart w:val="D2D153E331624D9082ECD4C2B07AA6C2"/>
          </w:placeholder>
          <w:temporary/>
          <w:showingPlcHdr/>
          <w15:appearance w15:val="hidden"/>
        </w:sdtPr>
        <w:sdtContent>
          <w:r>
            <w:t>LinkedIn profile</w:t>
          </w:r>
        </w:sdtContent>
      </w:sdt>
    </w:p>
    <w:p w14:paraId="36BDF0D3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D53D2A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26ADA8B1" w14:textId="77777777" w:rsidR="00031E11" w:rsidRDefault="00031E11"/>
    <w:p w14:paraId="3B490707" w14:textId="77777777" w:rsidR="00031E11" w:rsidRDefault="00031E11"/>
    <w:p w14:paraId="0FDD9BC9" w14:textId="4EA583C9" w:rsidR="004C1DA9" w:rsidRPr="004C1DA9" w:rsidRDefault="004C1DA9" w:rsidP="004C1DA9">
      <w:pPr>
        <w:pStyle w:val="Subtitle"/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Content>
          <w:r w:rsidRPr="004C1DA9">
            <w:t>EXPERIENCE</w:t>
          </w:r>
        </w:sdtContent>
      </w:sdt>
    </w:p>
    <w:p w14:paraId="43AE2458" w14:textId="77777777" w:rsidR="004C1DA9" w:rsidRDefault="004C1DA9" w:rsidP="00390248"/>
    <w:p w14:paraId="0AB511E6" w14:textId="77777777" w:rsidR="004C1DA9" w:rsidRPr="0070176A" w:rsidRDefault="004C1DA9" w:rsidP="00390248">
      <w:sdt>
        <w:sdtPr>
          <w:id w:val="-1395658691"/>
          <w:placeholder>
            <w:docPart w:val="5F4F877E769A49E4BD54EE7A4E3BC399"/>
          </w:placeholder>
          <w:temporary/>
          <w:showingPlcHdr/>
          <w15:appearance w15:val="hidden"/>
        </w:sdtPr>
        <w:sdtContent>
          <w:r w:rsidRPr="0070176A">
            <w:t>January 20</w:t>
          </w:r>
          <w:r>
            <w:t>xx</w:t>
          </w:r>
          <w:r w:rsidRPr="0070176A">
            <w:t xml:space="preserve"> - Current</w:t>
          </w:r>
        </w:sdtContent>
      </w:sdt>
      <w:r w:rsidRPr="0070176A">
        <w:t xml:space="preserve"> </w:t>
      </w:r>
    </w:p>
    <w:p w14:paraId="5F7C546F" w14:textId="77777777" w:rsidR="004C1DA9" w:rsidRPr="004C1DA9" w:rsidRDefault="004C1DA9" w:rsidP="004C1DA9">
      <w:pPr>
        <w:pStyle w:val="Heading1"/>
      </w:pPr>
      <w:sdt>
        <w:sdtPr>
          <w:id w:val="-1505584750"/>
          <w:placeholder>
            <w:docPart w:val="0E7D41DC02C549A19185E7D7343A465F"/>
          </w:placeholder>
          <w:temporary/>
          <w:showingPlcHdr/>
          <w15:appearance w15:val="hidden"/>
        </w:sdtPr>
        <w:sdtContent>
          <w:r w:rsidRPr="004C1DA9">
            <w:t>Office manager,</w:t>
          </w:r>
        </w:sdtContent>
      </w:sdt>
      <w:r w:rsidRPr="004C1DA9">
        <w:t xml:space="preserve"> </w:t>
      </w:r>
      <w:sdt>
        <w:sdtPr>
          <w:rPr>
            <w:rStyle w:val="Italics"/>
          </w:rPr>
          <w:id w:val="-1002502306"/>
          <w:placeholder>
            <w:docPart w:val="C41A63D3529E444783009EC1E03AE8ED"/>
          </w:placeholder>
          <w:temporary/>
          <w:showingPlcHdr/>
          <w15:appearance w15:val="hidden"/>
        </w:sdtPr>
        <w:sdtContent>
          <w:r w:rsidRPr="004C1DA9">
            <w:rPr>
              <w:rStyle w:val="Italics"/>
            </w:rPr>
            <w:t>The Phone Company</w:t>
          </w:r>
        </w:sdtContent>
      </w:sdt>
      <w:r w:rsidRPr="004C1DA9">
        <w:rPr>
          <w:rStyle w:val="Italics"/>
        </w:rPr>
        <w:t xml:space="preserve"> </w:t>
      </w:r>
    </w:p>
    <w:p w14:paraId="4437B867" w14:textId="77777777" w:rsidR="004C1DA9" w:rsidRPr="0070176A" w:rsidRDefault="004C1DA9" w:rsidP="004C1DA9">
      <w:sdt>
        <w:sdtPr>
          <w:id w:val="391013558"/>
          <w:placeholder>
            <w:docPart w:val="79A7985D723449FDB7A4E0190EB76214"/>
          </w:placeholder>
          <w:temporary/>
          <w:showingPlcHdr/>
          <w15:appearance w15:val="hidden"/>
        </w:sdtPr>
        <w:sdtContent>
          <w:r w:rsidRPr="0070176A">
            <w:t>Summarize your key responsibilities and accomplishments. Where appropriate, use the language and words you find in the specific job description. Be concise, targeting 3-5</w:t>
          </w:r>
          <w:r>
            <w:t xml:space="preserve"> </w:t>
          </w:r>
          <w:r w:rsidRPr="0070176A">
            <w:t>key areas.</w:t>
          </w:r>
        </w:sdtContent>
      </w:sdt>
    </w:p>
    <w:p w14:paraId="28AA2A06" w14:textId="77777777" w:rsidR="004C1DA9" w:rsidRDefault="004C1DA9" w:rsidP="00390248"/>
    <w:p w14:paraId="231B0385" w14:textId="77777777" w:rsidR="004C1DA9" w:rsidRPr="0070176A" w:rsidRDefault="004C1DA9" w:rsidP="004C1DA9">
      <w:sdt>
        <w:sdtPr>
          <w:id w:val="112334693"/>
          <w:placeholder>
            <w:docPart w:val="368655D8916048BB87C2F8BC1770ADAA"/>
          </w:placeholder>
          <w:temporary/>
          <w:showingPlcHdr/>
          <w15:appearance w15:val="hidden"/>
        </w:sdtPr>
        <w:sdtContent>
          <w:r w:rsidRPr="0070176A">
            <w:t>March 20</w:t>
          </w:r>
          <w:r>
            <w:t>xx</w:t>
          </w:r>
          <w:r w:rsidRPr="0070176A">
            <w:t xml:space="preserve"> – December 20</w:t>
          </w:r>
          <w:r>
            <w:t>xx</w:t>
          </w:r>
        </w:sdtContent>
      </w:sdt>
      <w:r w:rsidRPr="0070176A">
        <w:t xml:space="preserve"> </w:t>
      </w:r>
    </w:p>
    <w:p w14:paraId="5E62C8E6" w14:textId="77777777" w:rsidR="004C1DA9" w:rsidRPr="004C1DA9" w:rsidRDefault="004C1DA9" w:rsidP="004C1DA9">
      <w:pPr>
        <w:pStyle w:val="Heading1"/>
      </w:pPr>
      <w:sdt>
        <w:sdtPr>
          <w:id w:val="-766079730"/>
          <w:placeholder>
            <w:docPart w:val="B6C34BA8E2404AA98B9909E8A1D278FC"/>
          </w:placeholder>
          <w:temporary/>
          <w:showingPlcHdr/>
          <w15:appearance w15:val="hidden"/>
        </w:sdtPr>
        <w:sdtContent>
          <w:r w:rsidRPr="004C1DA9">
            <w:t>Office manager,</w:t>
          </w:r>
        </w:sdtContent>
      </w:sdt>
      <w:r w:rsidRPr="004C1DA9">
        <w:t xml:space="preserve"> </w:t>
      </w:r>
      <w:sdt>
        <w:sdtPr>
          <w:rPr>
            <w:rStyle w:val="Italics"/>
          </w:rPr>
          <w:id w:val="-1178882763"/>
          <w:placeholder>
            <w:docPart w:val="CD830153C6944FB2828E814542AB2EEF"/>
          </w:placeholder>
          <w:temporary/>
          <w:showingPlcHdr/>
          <w15:appearance w15:val="hidden"/>
        </w:sdtPr>
        <w:sdtContent>
          <w:r w:rsidRPr="004C1DA9">
            <w:rPr>
              <w:rStyle w:val="Italics"/>
            </w:rPr>
            <w:t>Nod Publishing</w:t>
          </w:r>
        </w:sdtContent>
      </w:sdt>
      <w:r w:rsidRPr="004C1DA9">
        <w:t xml:space="preserve"> </w:t>
      </w:r>
    </w:p>
    <w:p w14:paraId="475D71C1" w14:textId="77777777" w:rsidR="004C1DA9" w:rsidRPr="0070176A" w:rsidRDefault="004C1DA9" w:rsidP="004C1DA9">
      <w:sdt>
        <w:sdtPr>
          <w:id w:val="469259676"/>
          <w:placeholder>
            <w:docPart w:val="BE545EDABAAA4135814C2A0FCC742235"/>
          </w:placeholder>
          <w:temporary/>
          <w:showingPlcHdr/>
          <w15:appearance w15:val="hidden"/>
        </w:sdtPr>
        <w:sdtContent>
          <w:r w:rsidRPr="0070176A">
            <w:t>Summarize your key responsibilities and accomplishments. Here again, take any opportunity to use words you find in the job description. Be brief.</w:t>
          </w:r>
        </w:sdtContent>
      </w:sdt>
    </w:p>
    <w:p w14:paraId="66E1CB28" w14:textId="77777777" w:rsidR="004C1DA9" w:rsidRDefault="004C1DA9" w:rsidP="004C1DA9"/>
    <w:p w14:paraId="7F3BB9C2" w14:textId="77777777" w:rsidR="004C1DA9" w:rsidRPr="0070176A" w:rsidRDefault="004C1DA9" w:rsidP="004C1DA9">
      <w:sdt>
        <w:sdtPr>
          <w:id w:val="909278551"/>
          <w:placeholder>
            <w:docPart w:val="A6E30A6005D94790B00C5425A38E9B08"/>
          </w:placeholder>
          <w:temporary/>
          <w:showingPlcHdr/>
          <w15:appearance w15:val="hidden"/>
        </w:sdtPr>
        <w:sdtContent>
          <w:r w:rsidRPr="0070176A">
            <w:t>August 20</w:t>
          </w:r>
          <w:r>
            <w:t>xx</w:t>
          </w:r>
          <w:r w:rsidRPr="0070176A">
            <w:t xml:space="preserve"> – March 20</w:t>
          </w:r>
          <w:r>
            <w:t>xx</w:t>
          </w:r>
        </w:sdtContent>
      </w:sdt>
      <w:r w:rsidRPr="0070176A">
        <w:t xml:space="preserve"> </w:t>
      </w:r>
    </w:p>
    <w:p w14:paraId="31524DD3" w14:textId="77777777" w:rsidR="004C1DA9" w:rsidRPr="004C1DA9" w:rsidRDefault="004C1DA9" w:rsidP="004C1DA9">
      <w:pPr>
        <w:pStyle w:val="Heading1"/>
      </w:pPr>
      <w:sdt>
        <w:sdtPr>
          <w:id w:val="-1113972114"/>
          <w:placeholder>
            <w:docPart w:val="416739DF4DCD44188523BA941B56CB02"/>
          </w:placeholder>
          <w:temporary/>
          <w:showingPlcHdr/>
          <w15:appearance w15:val="hidden"/>
        </w:sdtPr>
        <w:sdtContent>
          <w:r w:rsidRPr="004C1DA9">
            <w:t>Office manager,</w:t>
          </w:r>
        </w:sdtContent>
      </w:sdt>
      <w:r w:rsidRPr="004C1DA9">
        <w:t xml:space="preserve"> </w:t>
      </w:r>
      <w:sdt>
        <w:sdtPr>
          <w:rPr>
            <w:rStyle w:val="Italics"/>
          </w:rPr>
          <w:id w:val="520908204"/>
          <w:placeholder>
            <w:docPart w:val="41C3B75879FA43F684B96DC107A3C7D4"/>
          </w:placeholder>
          <w:temporary/>
          <w:showingPlcHdr/>
          <w15:appearance w15:val="hidden"/>
        </w:sdtPr>
        <w:sdtContent>
          <w:r w:rsidRPr="004C1DA9">
            <w:rPr>
              <w:rStyle w:val="Italics"/>
            </w:rPr>
            <w:t>Southridge Video</w:t>
          </w:r>
        </w:sdtContent>
      </w:sdt>
      <w:r w:rsidRPr="004C1DA9">
        <w:t xml:space="preserve"> </w:t>
      </w:r>
    </w:p>
    <w:p w14:paraId="01BD1566" w14:textId="77777777" w:rsidR="004C1DA9" w:rsidRDefault="004C1DA9" w:rsidP="004C1DA9">
      <w:sdt>
        <w:sdtPr>
          <w:id w:val="-929886915"/>
          <w:placeholder>
            <w:docPart w:val="62915F0A2DF147DB80861C1844A8C5B6"/>
          </w:placeholder>
          <w:temporary/>
          <w:showingPlcHdr/>
          <w15:appearance w15:val="hidden"/>
        </w:sdtPr>
        <w:sdtContent>
          <w:r w:rsidRPr="0070176A">
            <w:t>Summarize your key responsibilities and accomplishments. Here again, take any opportunity to use words you find in the job description. Be concise, targeting 3-5 key areas.</w:t>
          </w:r>
        </w:sdtContent>
      </w:sdt>
    </w:p>
    <w:p w14:paraId="25957E6E" w14:textId="77777777" w:rsidR="004C1DA9" w:rsidRDefault="004C1DA9" w:rsidP="004C1DA9"/>
    <w:p w14:paraId="4EA8E66F" w14:textId="7CF65B5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121B1DFB" wp14:editId="4DFE4E85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E55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1CFD39F" w14:textId="77777777" w:rsidR="004C1DA9" w:rsidRPr="004C1DA9" w:rsidRDefault="004C1DA9" w:rsidP="004C1DA9"/>
    <w:p w14:paraId="74FDB01B" w14:textId="737445DB" w:rsidR="004C1DA9" w:rsidRPr="004C1DA9" w:rsidRDefault="004C1DA9" w:rsidP="004C1DA9">
      <w:pPr>
        <w:pStyle w:val="Subtitle"/>
      </w:pPr>
      <w:sdt>
        <w:sdt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Content>
          <w:r w:rsidRPr="004C1DA9">
            <w:t>education</w:t>
          </w:r>
        </w:sdtContent>
      </w:sdt>
    </w:p>
    <w:p w14:paraId="4359E0F6" w14:textId="77777777" w:rsidR="004C1DA9" w:rsidRDefault="004C1DA9" w:rsidP="001015E3"/>
    <w:p w14:paraId="6A181F99" w14:textId="77777777" w:rsidR="004C1DA9" w:rsidRPr="0070176A" w:rsidRDefault="004C1DA9" w:rsidP="001015E3">
      <w:sdt>
        <w:sdtPr>
          <w:id w:val="-374237348"/>
          <w:placeholder>
            <w:docPart w:val="9FF5BECE5B4A496B87AD73482A14B39A"/>
          </w:placeholder>
          <w:temporary/>
          <w:showingPlcHdr/>
          <w15:appearance w15:val="hidden"/>
        </w:sdtPr>
        <w:sdtContent>
          <w:r w:rsidRPr="0070176A">
            <w:t>Sep 20</w:t>
          </w:r>
          <w:r>
            <w:t>xx</w:t>
          </w:r>
          <w:r w:rsidRPr="0070176A">
            <w:t xml:space="preserve"> - May 20</w:t>
          </w:r>
          <w:r>
            <w:t>xx</w:t>
          </w:r>
        </w:sdtContent>
      </w:sdt>
    </w:p>
    <w:p w14:paraId="3A810F71" w14:textId="22C6483F" w:rsidR="004C1DA9" w:rsidRPr="004C1DA9" w:rsidRDefault="004C1DA9" w:rsidP="004C1DA9">
      <w:pPr>
        <w:pStyle w:val="Heading2"/>
      </w:pPr>
      <w:sdt>
        <w:sdtPr>
          <w:id w:val="957618457"/>
          <w:placeholder>
            <w:docPart w:val="B65F4814226046088E500C94E60024CD"/>
          </w:placeholder>
          <w:temporary/>
          <w:showingPlcHdr/>
          <w15:appearance w15:val="hidden"/>
        </w:sdtPr>
        <w:sdtContent>
          <w:r w:rsidRPr="004C1DA9">
            <w:t>Associate degree,</w:t>
          </w:r>
        </w:sdtContent>
      </w:sdt>
      <w:r w:rsidRPr="004C1DA9">
        <w:t xml:space="preserve"> </w:t>
      </w:r>
      <w:sdt>
        <w:sdtPr>
          <w:rPr>
            <w:rStyle w:val="NotBold"/>
          </w:rPr>
          <w:id w:val="-1512138817"/>
          <w:placeholder>
            <w:docPart w:val="43C18B9F5203461E824CB15060FB5420"/>
          </w:placeholder>
          <w:temporary/>
          <w:showingPlcHdr/>
          <w15:appearance w15:val="hidden"/>
        </w:sdtPr>
        <w:sdtContent>
          <w:r w:rsidRPr="004C1DA9">
            <w:rPr>
              <w:rStyle w:val="NotBold"/>
            </w:rPr>
            <w:t>H.R. Management, Bellows College</w:t>
          </w:r>
        </w:sdtContent>
      </w:sdt>
    </w:p>
    <w:p w14:paraId="78A04B22" w14:textId="77777777" w:rsidR="004C1DA9" w:rsidRDefault="004C1DA9" w:rsidP="004C1DA9"/>
    <w:p w14:paraId="043A3A3F" w14:textId="01DF8FE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65CE11D6" wp14:editId="301721AE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4F8920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4EDC5DE0" w14:textId="77777777" w:rsidR="004C1DA9" w:rsidRDefault="004C1DA9" w:rsidP="004C1DA9"/>
    <w:p w14:paraId="18C65B63" w14:textId="3DEBC15C" w:rsidR="004C1DA9" w:rsidRDefault="004C1DA9" w:rsidP="004C1DA9">
      <w:pPr>
        <w:pStyle w:val="Subtitle"/>
      </w:pP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Content>
          <w:r w:rsidRPr="00802B72">
            <w:t>SKILLS</w:t>
          </w:r>
        </w:sdtContent>
      </w:sdt>
    </w:p>
    <w:p w14:paraId="7BB7C102" w14:textId="77777777" w:rsidR="004C1DA9" w:rsidRDefault="004C1DA9" w:rsidP="004C1DA9">
      <w:pPr>
        <w:tabs>
          <w:tab w:val="left" w:pos="720"/>
          <w:tab w:val="left" w:pos="9990"/>
        </w:tabs>
      </w:pPr>
    </w:p>
    <w:p w14:paraId="0CACA70E" w14:textId="32BE2E9D" w:rsidR="004C1DA9" w:rsidRPr="004C1DA9" w:rsidRDefault="004C1DA9" w:rsidP="004C1DA9">
      <w:pPr>
        <w:pStyle w:val="Skills"/>
      </w:pPr>
      <w:sdt>
        <w:sdtPr>
          <w:id w:val="-774330883"/>
          <w:placeholder>
            <w:docPart w:val="9D7CE32EB4574735AA474B67B5150CA9"/>
          </w:placeholder>
          <w:temporary/>
          <w:showingPlcHdr/>
          <w15:appearance w15:val="hidden"/>
        </w:sdtPr>
        <w:sdtContent>
          <w:r w:rsidRPr="004C1DA9">
            <w:t>Project management</w:t>
          </w:r>
        </w:sdtContent>
      </w:sdt>
      <w:r w:rsidRPr="004C1DA9">
        <w:tab/>
      </w:r>
      <w:sdt>
        <w:sdtPr>
          <w:id w:val="1804421594"/>
          <w:placeholder>
            <w:docPart w:val="34DEC504C7EB4B96BFD532771E2C3D01"/>
          </w:placeholder>
          <w:temporary/>
          <w:showingPlcHdr/>
          <w15:appearance w15:val="hidden"/>
        </w:sdtPr>
        <w:sdtContent>
          <w:r w:rsidRPr="004C1DA9">
            <w:t>Data analysis</w:t>
          </w:r>
        </w:sdtContent>
      </w:sdt>
      <w:r w:rsidRPr="004C1DA9">
        <w:tab/>
      </w:r>
      <w:sdt>
        <w:sdtPr>
          <w:id w:val="-1337074130"/>
          <w:placeholder>
            <w:docPart w:val="DE37B4D1FB9B459BA9B4D1A77F66C7B5"/>
          </w:placeholder>
          <w:temporary/>
          <w:showingPlcHdr/>
          <w15:appearance w15:val="hidden"/>
        </w:sdtPr>
        <w:sdtContent>
          <w:r w:rsidRPr="004C1DA9">
            <w:t>Communication</w:t>
          </w:r>
        </w:sdtContent>
      </w:sdt>
    </w:p>
    <w:p w14:paraId="60E89558" w14:textId="12AD0544" w:rsidR="004C1DA9" w:rsidRDefault="004C1DA9" w:rsidP="004C1DA9">
      <w:pPr>
        <w:pStyle w:val="Skills"/>
      </w:pPr>
      <w:sdt>
        <w:sdtPr>
          <w:id w:val="-260073351"/>
          <w:placeholder>
            <w:docPart w:val="E2718DBF99494C10B864A1ABEC532EA5"/>
          </w:placeholder>
          <w:temporary/>
          <w:showingPlcHdr/>
          <w15:appearance w15:val="hidden"/>
        </w:sdtPr>
        <w:sdtContent>
          <w:r w:rsidRPr="0070176A">
            <w:t>Organization</w:t>
          </w:r>
        </w:sdtContent>
      </w:sdt>
      <w:r>
        <w:tab/>
      </w:r>
      <w:sdt>
        <w:sdtPr>
          <w:id w:val="2010485649"/>
          <w:placeholder>
            <w:docPart w:val="378CE0D4ECEE41269A38A7C669D693B5"/>
          </w:placeholder>
          <w:temporary/>
          <w:showingPlcHdr/>
          <w15:appearance w15:val="hidden"/>
        </w:sdtPr>
        <w:sdtContent>
          <w:r w:rsidRPr="0070176A">
            <w:t>Problem-solving</w:t>
          </w:r>
        </w:sdtContent>
      </w:sdt>
      <w:r>
        <w:t xml:space="preserve"> </w:t>
      </w:r>
      <w:r>
        <w:tab/>
      </w:r>
      <w:sdt>
        <w:sdtPr>
          <w:id w:val="-275100929"/>
          <w:placeholder>
            <w:docPart w:val="8B1C52424EDA42BE9655FFE7B0D9FDA6"/>
          </w:placeholder>
          <w:temporary/>
          <w:showingPlcHdr/>
          <w15:appearance w15:val="hidden"/>
        </w:sdtPr>
        <w:sdtContent>
          <w:r w:rsidRPr="0070176A">
            <w:t>Mana</w:t>
          </w:r>
          <w:r>
            <w:t>gement</w:t>
          </w:r>
        </w:sdtContent>
      </w:sdt>
    </w:p>
    <w:bookmarkEnd w:id="0"/>
    <w:p w14:paraId="6C694429" w14:textId="05E593F9" w:rsidR="00340C75" w:rsidRPr="00F5689F" w:rsidRDefault="00340C75" w:rsidP="005E408E"/>
    <w:sectPr w:rsidR="00340C75" w:rsidRPr="00F5689F" w:rsidSect="00031E11">
      <w:footerReference w:type="default" r:id="rId7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60B9" w14:textId="77777777" w:rsidR="00D4213D" w:rsidRDefault="00D4213D" w:rsidP="002F6CB9">
      <w:pPr>
        <w:spacing w:line="240" w:lineRule="auto"/>
      </w:pPr>
      <w:r>
        <w:separator/>
      </w:r>
    </w:p>
  </w:endnote>
  <w:endnote w:type="continuationSeparator" w:id="0">
    <w:p w14:paraId="3D49BBFF" w14:textId="77777777" w:rsidR="00D4213D" w:rsidRDefault="00D4213D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AA34" w14:textId="77777777" w:rsidR="00D4213D" w:rsidRDefault="00D4213D" w:rsidP="002F6CB9">
      <w:pPr>
        <w:spacing w:line="240" w:lineRule="auto"/>
      </w:pPr>
      <w:r>
        <w:separator/>
      </w:r>
    </w:p>
  </w:footnote>
  <w:footnote w:type="continuationSeparator" w:id="0">
    <w:p w14:paraId="7C4A09ED" w14:textId="77777777" w:rsidR="00D4213D" w:rsidRDefault="00D4213D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F4142"/>
    <w:rsid w:val="0070452B"/>
    <w:rsid w:val="00705D7F"/>
    <w:rsid w:val="00740EE4"/>
    <w:rsid w:val="007466F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3.xml" Id="rId13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customXml" Target="/customXml/item2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1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0" /><Relationship Type="http://schemas.openxmlformats.org/officeDocument/2006/relationships/webSettings" Target="/word/web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D07FA3C2BA4832AA80E52CBE1F0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747A-3E1F-4EF0-ABBB-AEBBFA9330D7}"/>
      </w:docPartPr>
      <w:docPartBody>
        <w:p w:rsidR="00000000" w:rsidRDefault="004069EC" w:rsidP="004069EC">
          <w:pPr>
            <w:pStyle w:val="9DD07FA3C2BA4832AA80E52CBE1F09C73"/>
          </w:pPr>
          <w:r w:rsidRPr="004C1DA9">
            <w:t>Chanchal</w:t>
          </w:r>
          <w:r w:rsidRPr="004C1DA9">
            <w:br/>
            <w:t>Sharma</w:t>
          </w:r>
        </w:p>
      </w:docPartBody>
    </w:docPart>
    <w:docPart>
      <w:docPartPr>
        <w:name w:val="390AB3A76C494C5FAF0B52B03188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07DE-D876-40F1-8159-A40D06D9700A}"/>
      </w:docPartPr>
      <w:docPartBody>
        <w:p w:rsidR="00000000" w:rsidRDefault="004069EC" w:rsidP="004069EC">
          <w:pPr>
            <w:pStyle w:val="390AB3A76C494C5FAF0B52B031887DDC"/>
          </w:pPr>
          <w:r w:rsidRPr="004C1DA9">
            <w:t>OFFICE MANAGER</w:t>
          </w:r>
        </w:p>
      </w:docPartBody>
    </w:docPart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000000" w:rsidRDefault="004069EC" w:rsidP="004069EC">
          <w:pPr>
            <w:pStyle w:val="B886E996F4574AF2A76B48DF0650BAE1"/>
          </w:pPr>
          <w:r w:rsidRPr="004C1DA9">
            <w:t>EXPERIENCE</w:t>
          </w:r>
        </w:p>
      </w:docPartBody>
    </w:docPart>
    <w:docPart>
      <w:docPartPr>
        <w:name w:val="5F4F877E769A49E4BD54EE7A4E3BC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C4DD-107E-4789-9CA1-CEBF72067B23}"/>
      </w:docPartPr>
      <w:docPartBody>
        <w:p w:rsidR="00000000" w:rsidRDefault="004069EC" w:rsidP="004069EC">
          <w:pPr>
            <w:pStyle w:val="5F4F877E769A49E4BD54EE7A4E3BC399"/>
          </w:pPr>
          <w:r w:rsidRPr="0070176A">
            <w:t>January 20</w:t>
          </w:r>
          <w:r>
            <w:t>xx</w:t>
          </w:r>
          <w:r w:rsidRPr="0070176A">
            <w:t xml:space="preserve"> - Current</w:t>
          </w:r>
        </w:p>
      </w:docPartBody>
    </w:docPart>
    <w:docPart>
      <w:docPartPr>
        <w:name w:val="0E7D41DC02C549A19185E7D7343A4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DF164-E133-4B6B-8994-0AB137192E25}"/>
      </w:docPartPr>
      <w:docPartBody>
        <w:p w:rsidR="00000000" w:rsidRDefault="004069EC" w:rsidP="004069EC">
          <w:pPr>
            <w:pStyle w:val="0E7D41DC02C549A19185E7D7343A465F"/>
          </w:pPr>
          <w:r w:rsidRPr="004C1DA9">
            <w:t>Office manager,</w:t>
          </w:r>
        </w:p>
      </w:docPartBody>
    </w:docPart>
    <w:docPart>
      <w:docPartPr>
        <w:name w:val="C41A63D3529E444783009EC1E03AE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958E-D019-4CFE-8878-2AB433833149}"/>
      </w:docPartPr>
      <w:docPartBody>
        <w:p w:rsidR="00000000" w:rsidRDefault="004069EC" w:rsidP="004069EC">
          <w:pPr>
            <w:pStyle w:val="C41A63D3529E444783009EC1E03AE8ED3"/>
          </w:pPr>
          <w:r w:rsidRPr="004C1DA9">
            <w:rPr>
              <w:rStyle w:val="Italics"/>
            </w:rPr>
            <w:t>The Phone Company</w:t>
          </w:r>
        </w:p>
      </w:docPartBody>
    </w:docPart>
    <w:docPart>
      <w:docPartPr>
        <w:name w:val="79A7985D723449FDB7A4E0190EB7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2ABC2-0BB5-49B6-8B86-F0638756C0DC}"/>
      </w:docPartPr>
      <w:docPartBody>
        <w:p w:rsidR="00000000" w:rsidRDefault="004069EC" w:rsidP="004069EC">
          <w:pPr>
            <w:pStyle w:val="79A7985D723449FDB7A4E0190EB76214"/>
          </w:pPr>
          <w:r w:rsidRPr="0070176A">
            <w:t>Summarize your key responsibilities and accomplishments. Where appropriate, use the language and words you find in the specific job description. Be concise, targeting 3-5</w:t>
          </w:r>
          <w:r>
            <w:t xml:space="preserve"> </w:t>
          </w:r>
          <w:r w:rsidRPr="0070176A">
            <w:t>key areas.</w:t>
          </w:r>
        </w:p>
      </w:docPartBody>
    </w:docPart>
    <w:docPart>
      <w:docPartPr>
        <w:name w:val="368655D8916048BB87C2F8BC1770A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E023-3B29-4B7C-A432-83B1042D1457}"/>
      </w:docPartPr>
      <w:docPartBody>
        <w:p w:rsidR="00000000" w:rsidRDefault="004069EC" w:rsidP="004069EC">
          <w:pPr>
            <w:pStyle w:val="368655D8916048BB87C2F8BC1770ADAA"/>
          </w:pPr>
          <w:r w:rsidRPr="0070176A">
            <w:t>March 20</w:t>
          </w:r>
          <w:r>
            <w:t>xx</w:t>
          </w:r>
          <w:r w:rsidRPr="0070176A">
            <w:t xml:space="preserve"> – December 20</w:t>
          </w:r>
          <w:r>
            <w:t>xx</w:t>
          </w:r>
        </w:p>
      </w:docPartBody>
    </w:docPart>
    <w:docPart>
      <w:docPartPr>
        <w:name w:val="B6C34BA8E2404AA98B9909E8A1D2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04B70-0B2C-42C2-A219-60F7BA710944}"/>
      </w:docPartPr>
      <w:docPartBody>
        <w:p w:rsidR="00000000" w:rsidRDefault="004069EC" w:rsidP="004069EC">
          <w:pPr>
            <w:pStyle w:val="B6C34BA8E2404AA98B9909E8A1D278FC"/>
          </w:pPr>
          <w:r w:rsidRPr="004C1DA9">
            <w:t>Office manager,</w:t>
          </w:r>
        </w:p>
      </w:docPartBody>
    </w:docPart>
    <w:docPart>
      <w:docPartPr>
        <w:name w:val="CD830153C6944FB2828E814542AB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FD9B5-CE94-433D-9E3A-4ADC665A2258}"/>
      </w:docPartPr>
      <w:docPartBody>
        <w:p w:rsidR="00000000" w:rsidRDefault="004069EC" w:rsidP="004069EC">
          <w:pPr>
            <w:pStyle w:val="CD830153C6944FB2828E814542AB2EEF3"/>
          </w:pPr>
          <w:r w:rsidRPr="004C1DA9">
            <w:rPr>
              <w:rStyle w:val="Italics"/>
            </w:rPr>
            <w:t>Nod Publishing</w:t>
          </w:r>
        </w:p>
      </w:docPartBody>
    </w:docPart>
    <w:docPart>
      <w:docPartPr>
        <w:name w:val="BE545EDABAAA4135814C2A0FCC74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9D63F-24EB-40B2-8E72-8797B06D5289}"/>
      </w:docPartPr>
      <w:docPartBody>
        <w:p w:rsidR="00000000" w:rsidRDefault="004069EC" w:rsidP="004069EC">
          <w:pPr>
            <w:pStyle w:val="BE545EDABAAA4135814C2A0FCC742235"/>
          </w:pPr>
          <w:r w:rsidRPr="0070176A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6E30A6005D94790B00C5425A38E9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518B7-E004-45BD-833E-7ECA8C3E00E7}"/>
      </w:docPartPr>
      <w:docPartBody>
        <w:p w:rsidR="00000000" w:rsidRDefault="004069EC" w:rsidP="004069EC">
          <w:pPr>
            <w:pStyle w:val="A6E30A6005D94790B00C5425A38E9B08"/>
          </w:pPr>
          <w:r w:rsidRPr="0070176A">
            <w:t>August 20</w:t>
          </w:r>
          <w:r>
            <w:t>xx</w:t>
          </w:r>
          <w:r w:rsidRPr="0070176A">
            <w:t xml:space="preserve"> – March 20</w:t>
          </w:r>
          <w:r>
            <w:t>xx</w:t>
          </w:r>
        </w:p>
      </w:docPartBody>
    </w:docPart>
    <w:docPart>
      <w:docPartPr>
        <w:name w:val="416739DF4DCD44188523BA941B56C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064B2-C8EE-4A41-9571-3708B7BEB84D}"/>
      </w:docPartPr>
      <w:docPartBody>
        <w:p w:rsidR="00000000" w:rsidRDefault="004069EC" w:rsidP="004069EC">
          <w:pPr>
            <w:pStyle w:val="416739DF4DCD44188523BA941B56CB02"/>
          </w:pPr>
          <w:r w:rsidRPr="004C1DA9">
            <w:t>Office manager,</w:t>
          </w:r>
        </w:p>
      </w:docPartBody>
    </w:docPart>
    <w:docPart>
      <w:docPartPr>
        <w:name w:val="41C3B75879FA43F684B96DC107A3C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161D8-08FA-4067-8843-100F209F9CC1}"/>
      </w:docPartPr>
      <w:docPartBody>
        <w:p w:rsidR="00000000" w:rsidRDefault="004069EC" w:rsidP="004069EC">
          <w:pPr>
            <w:pStyle w:val="41C3B75879FA43F684B96DC107A3C7D43"/>
          </w:pPr>
          <w:r w:rsidRPr="004C1DA9">
            <w:rPr>
              <w:rStyle w:val="Italics"/>
            </w:rPr>
            <w:t>Southridge Video</w:t>
          </w:r>
        </w:p>
      </w:docPartBody>
    </w:docPart>
    <w:docPart>
      <w:docPartPr>
        <w:name w:val="62915F0A2DF147DB80861C1844A8C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4E779-BBFB-4C3D-B7F2-94EC3160D372}"/>
      </w:docPartPr>
      <w:docPartBody>
        <w:p w:rsidR="00000000" w:rsidRDefault="004069EC" w:rsidP="004069EC">
          <w:pPr>
            <w:pStyle w:val="62915F0A2DF147DB80861C1844A8C5B6"/>
          </w:pPr>
          <w:r w:rsidRPr="0070176A">
            <w:t>Summarize your key responsibilities and accomplishments. Here again, take any opportunity to use words you find in the job description. Be concise, targeting 3-5 key areas.</w:t>
          </w:r>
        </w:p>
      </w:docPartBody>
    </w:docPart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000000" w:rsidRDefault="004069EC" w:rsidP="004069EC">
          <w:pPr>
            <w:pStyle w:val="7EFC7A3E55F549D4B6FEA0226BF6E96D"/>
          </w:pPr>
          <w:r w:rsidRPr="004C1DA9">
            <w:t>education</w:t>
          </w:r>
        </w:p>
      </w:docPartBody>
    </w:docPart>
    <w:docPart>
      <w:docPartPr>
        <w:name w:val="9FF5BECE5B4A496B87AD73482A14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0C54D-31B7-4DBF-9467-440E65C838D4}"/>
      </w:docPartPr>
      <w:docPartBody>
        <w:p w:rsidR="00000000" w:rsidRDefault="004069EC" w:rsidP="004069EC">
          <w:pPr>
            <w:pStyle w:val="9FF5BECE5B4A496B87AD73482A14B39A"/>
          </w:pPr>
          <w:r w:rsidRPr="0070176A">
            <w:t>Sep 20</w:t>
          </w:r>
          <w:r>
            <w:t>xx</w:t>
          </w:r>
          <w:r w:rsidRPr="0070176A">
            <w:t xml:space="preserve"> - May 20</w:t>
          </w:r>
          <w:r>
            <w:t>xx</w:t>
          </w:r>
        </w:p>
      </w:docPartBody>
    </w:docPart>
    <w:docPart>
      <w:docPartPr>
        <w:name w:val="B65F4814226046088E500C94E600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DAA4-C3B2-4CBE-B371-1E3D184B3E75}"/>
      </w:docPartPr>
      <w:docPartBody>
        <w:p w:rsidR="00000000" w:rsidRDefault="004069EC" w:rsidP="004069EC">
          <w:pPr>
            <w:pStyle w:val="B65F4814226046088E500C94E60024CD"/>
          </w:pPr>
          <w:r w:rsidRPr="004C1DA9">
            <w:t>Associate degree,</w:t>
          </w:r>
        </w:p>
      </w:docPartBody>
    </w:docPart>
    <w:docPart>
      <w:docPartPr>
        <w:name w:val="43C18B9F5203461E824CB15060FB5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C37D-2AF0-46DC-AEE9-FAF47498DFAE}"/>
      </w:docPartPr>
      <w:docPartBody>
        <w:p w:rsidR="00000000" w:rsidRDefault="004069EC" w:rsidP="004069EC">
          <w:pPr>
            <w:pStyle w:val="43C18B9F5203461E824CB15060FB54203"/>
          </w:pPr>
          <w:r w:rsidRPr="004C1DA9">
            <w:rPr>
              <w:rStyle w:val="NotBold"/>
            </w:rPr>
            <w:t>H.R. Management, Bellows College</w:t>
          </w:r>
        </w:p>
      </w:docPartBody>
    </w:docPart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000000" w:rsidRDefault="004069EC" w:rsidP="004069EC">
          <w:pPr>
            <w:pStyle w:val="4EBDF210DF60474BA2DE1E9A81FCEC2E"/>
          </w:pPr>
          <w:r w:rsidRPr="00802B72">
            <w:t>SKILLS</w:t>
          </w:r>
        </w:p>
      </w:docPartBody>
    </w:docPart>
    <w:docPart>
      <w:docPartPr>
        <w:name w:val="9D7CE32EB4574735AA474B67B5150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93C63-AF42-4B00-B8D5-5CD972756A26}"/>
      </w:docPartPr>
      <w:docPartBody>
        <w:p w:rsidR="00000000" w:rsidRDefault="004069EC" w:rsidP="004069EC">
          <w:pPr>
            <w:pStyle w:val="9D7CE32EB4574735AA474B67B5150CA9"/>
          </w:pPr>
          <w:r w:rsidRPr="004C1DA9">
            <w:t>Project management</w:t>
          </w:r>
        </w:p>
      </w:docPartBody>
    </w:docPart>
    <w:docPart>
      <w:docPartPr>
        <w:name w:val="E2718DBF99494C10B864A1ABEC532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79C5-DA92-476F-8D8E-74699116C2A0}"/>
      </w:docPartPr>
      <w:docPartBody>
        <w:p w:rsidR="00000000" w:rsidRDefault="004069EC" w:rsidP="004069EC">
          <w:pPr>
            <w:pStyle w:val="E2718DBF99494C10B864A1ABEC532EA5"/>
          </w:pPr>
          <w:r w:rsidRPr="0070176A">
            <w:t>Organization</w:t>
          </w:r>
        </w:p>
      </w:docPartBody>
    </w:docPart>
    <w:docPart>
      <w:docPartPr>
        <w:name w:val="378CE0D4ECEE41269A38A7C669D69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26269-C244-46FD-B187-181EB38C45AD}"/>
      </w:docPartPr>
      <w:docPartBody>
        <w:p w:rsidR="00000000" w:rsidRDefault="004069EC" w:rsidP="004069EC">
          <w:pPr>
            <w:pStyle w:val="378CE0D4ECEE41269A38A7C669D693B5"/>
          </w:pPr>
          <w:r w:rsidRPr="0070176A">
            <w:t>Problem-solving</w:t>
          </w:r>
        </w:p>
      </w:docPartBody>
    </w:docPart>
    <w:docPart>
      <w:docPartPr>
        <w:name w:val="8B1C52424EDA42BE9655FFE7B0D9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02B59-A735-4649-967A-57A2F97AA715}"/>
      </w:docPartPr>
      <w:docPartBody>
        <w:p w:rsidR="00000000" w:rsidRDefault="004069EC" w:rsidP="004069EC">
          <w:pPr>
            <w:pStyle w:val="8B1C52424EDA42BE9655FFE7B0D9FDA6"/>
          </w:pPr>
          <w:r w:rsidRPr="0070176A">
            <w:t>Mana</w:t>
          </w:r>
          <w:r>
            <w:t>gement</w:t>
          </w:r>
        </w:p>
      </w:docPartBody>
    </w:docPart>
    <w:docPart>
      <w:docPartPr>
        <w:name w:val="34DEC504C7EB4B96BFD532771E2C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5E3E5-AB6F-44C7-994D-B1BB6C2AA710}"/>
      </w:docPartPr>
      <w:docPartBody>
        <w:p w:rsidR="00000000" w:rsidRDefault="004069EC" w:rsidP="004069EC">
          <w:pPr>
            <w:pStyle w:val="34DEC504C7EB4B96BFD532771E2C3D01"/>
          </w:pPr>
          <w:r w:rsidRPr="004C1DA9">
            <w:t>Data analysis</w:t>
          </w:r>
        </w:p>
      </w:docPartBody>
    </w:docPart>
    <w:docPart>
      <w:docPartPr>
        <w:name w:val="DE37B4D1FB9B459BA9B4D1A77F66C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283E2-F85F-4BCB-BEE3-3C1BE6CA6A22}"/>
      </w:docPartPr>
      <w:docPartBody>
        <w:p w:rsidR="00000000" w:rsidRDefault="004069EC" w:rsidP="004069EC">
          <w:pPr>
            <w:pStyle w:val="DE37B4D1FB9B459BA9B4D1A77F66C7B5"/>
          </w:pPr>
          <w:r w:rsidRPr="004C1DA9">
            <w:t>Communication</w:t>
          </w:r>
        </w:p>
      </w:docPartBody>
    </w:docPart>
    <w:docPart>
      <w:docPartPr>
        <w:name w:val="9935611AD55A4FE9AF7FF2C0A695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C9BD-C156-4C47-A957-862DE7C50A7E}"/>
      </w:docPartPr>
      <w:docPartBody>
        <w:p w:rsidR="00000000" w:rsidRDefault="004069EC" w:rsidP="004069EC">
          <w:pPr>
            <w:pStyle w:val="9935611AD55A4FE9AF7FF2C0A695336E"/>
          </w:pPr>
          <w:r w:rsidRPr="00CD5690">
            <w:t>chanchals@example.com</w:t>
          </w:r>
        </w:p>
      </w:docPartBody>
    </w:docPart>
    <w:docPart>
      <w:docPartPr>
        <w:name w:val="BBF3E55E0829419DAB940108FFAC5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319D8-42C5-4160-97E5-3D63D8113D4C}"/>
      </w:docPartPr>
      <w:docPartBody>
        <w:p w:rsidR="00000000" w:rsidRDefault="004069EC" w:rsidP="004069EC">
          <w:pPr>
            <w:pStyle w:val="BBF3E55E0829419DAB940108FFAC510C"/>
          </w:pPr>
          <w:r w:rsidRPr="00CD5690">
            <w:t>(718) 555–0100</w:t>
          </w:r>
        </w:p>
      </w:docPartBody>
    </w:docPart>
    <w:docPart>
      <w:docPartPr>
        <w:name w:val="D2D153E331624D9082ECD4C2B07AA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C6DA6-EA3F-4B3C-B29F-20F160063048}"/>
      </w:docPartPr>
      <w:docPartBody>
        <w:p w:rsidR="00000000" w:rsidRDefault="004069EC" w:rsidP="004069EC">
          <w:pPr>
            <w:pStyle w:val="D2D153E331624D9082ECD4C2B07AA6C2"/>
          </w:pPr>
          <w:r>
            <w:t>LinkedIn profile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280D38"/>
    <w:rsid w:val="004069EC"/>
    <w:rsid w:val="0067289A"/>
    <w:rsid w:val="00A02708"/>
    <w:rsid w:val="00BD21F0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9EC"/>
    <w:rPr>
      <w:color w:val="808080"/>
    </w:rPr>
  </w:style>
  <w:style w:type="paragraph" w:customStyle="1" w:styleId="9DD07FA3C2BA4832AA80E52CBE1F09C7">
    <w:name w:val="9DD07FA3C2BA4832AA80E52CBE1F09C7"/>
    <w:rsid w:val="004069EC"/>
    <w:rPr>
      <w:kern w:val="2"/>
      <w:lang w:val="en-US"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390AB3A76C494C5FAF0B52B031887DDC">
    <w:name w:val="390AB3A76C494C5FAF0B52B031887DDC"/>
    <w:rsid w:val="004069EC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8328390C9C63470FB7A5DB4794F0990F">
    <w:name w:val="8328390C9C63470FB7A5DB4794F0990F"/>
    <w:rsid w:val="00280D38"/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9DD07FA3C2BA4832AA80E52CBE1F09C71">
    <w:name w:val="9DD07FA3C2BA4832AA80E52CBE1F09C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6AB3ED06DAFA4E85A8B019487452A79A">
    <w:name w:val="6AB3ED06DAFA4E85A8B019487452A79A"/>
    <w:rsid w:val="00280D38"/>
  </w:style>
  <w:style w:type="paragraph" w:customStyle="1" w:styleId="3194E2F3DF464D62AAD5F2CF07DA0C1E">
    <w:name w:val="3194E2F3DF464D62AAD5F2CF07DA0C1E"/>
    <w:rsid w:val="00280D38"/>
  </w:style>
  <w:style w:type="paragraph" w:customStyle="1" w:styleId="46D7D75EA50B4580A8E9F2DD08DF6AFA">
    <w:name w:val="46D7D75EA50B4580A8E9F2DD08DF6AFA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">
    <w:name w:val="8D8EDECBA70949E3B1D21D93F9F5C534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26D8425DFC8D45199E7435B717FE5790">
    <w:name w:val="26D8425DFC8D45199E7435B717FE5790"/>
    <w:rsid w:val="00280D38"/>
  </w:style>
  <w:style w:type="paragraph" w:customStyle="1" w:styleId="137FBA1D3D6346739E79A3CE9412B057">
    <w:name w:val="137FBA1D3D6346739E79A3CE9412B057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">
    <w:name w:val="3F386E9557164E7B9E28BCB6C2491F55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">
    <w:name w:val="9709463D6C9F4DDA87933ACE47D2D7D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">
    <w:name w:val="87C8ADC0DD014491ABBB43B60E74BDC7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1">
    <w:name w:val="03F285DB4C8848DEA66DD762B07E4E1A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DD07FA3C2BA4832AA80E52CBE1F09C72">
    <w:name w:val="9DD07FA3C2BA4832AA80E52CBE1F09C7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A62C5FF314E4F48B1EBDD2CE07E1D0B">
    <w:name w:val="4A62C5FF314E4F48B1EBDD2CE07E1D0B"/>
    <w:rsid w:val="00280D38"/>
  </w:style>
  <w:style w:type="paragraph" w:customStyle="1" w:styleId="23ECFC065B5C4F4F854DADAF2DA5BBF1">
    <w:name w:val="23ECFC065B5C4F4F854DADAF2DA5BBF1"/>
    <w:rsid w:val="00280D38"/>
  </w:style>
  <w:style w:type="paragraph" w:customStyle="1" w:styleId="603D8511C74C43CB8298E8152B60D0AF">
    <w:name w:val="603D8511C74C43CB8298E8152B60D0AF"/>
    <w:rsid w:val="00280D38"/>
  </w:style>
  <w:style w:type="paragraph" w:customStyle="1" w:styleId="0988A54E356A424D98BA3F9D2FA44BBB">
    <w:name w:val="0988A54E356A424D98BA3F9D2FA44BBB"/>
    <w:rsid w:val="00280D38"/>
  </w:style>
  <w:style w:type="paragraph" w:customStyle="1" w:styleId="A1CA0CBA7D644CEFAA41EECE79B19E5E">
    <w:name w:val="A1CA0CBA7D644CEFAA41EECE79B19E5E"/>
    <w:rsid w:val="00280D38"/>
  </w:style>
  <w:style w:type="paragraph" w:customStyle="1" w:styleId="46D7D75EA50B4580A8E9F2DD08DF6AFA2">
    <w:name w:val="46D7D75EA50B4580A8E9F2DD08DF6AFA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2">
    <w:name w:val="8D8EDECBA70949E3B1D21D93F9F5C534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2">
    <w:name w:val="137FBA1D3D6346739E79A3CE9412B057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2">
    <w:name w:val="3F386E9557164E7B9E28BCB6C2491F55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2">
    <w:name w:val="9709463D6C9F4DDA87933ACE47D2D7D2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2">
    <w:name w:val="87C8ADC0DD014491ABBB43B60E74BDC72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">
    <w:name w:val="03F285DB4C8848DEA66DD762B07E4E1A"/>
    <w:rsid w:val="00280D38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6D7D75EA50B4580A8E9F2DD08DF6AFA1">
    <w:name w:val="46D7D75EA50B4580A8E9F2DD08DF6AFA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1">
    <w:name w:val="8D8EDECBA70949E3B1D21D93F9F5C534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1">
    <w:name w:val="137FBA1D3D6346739E79A3CE9412B05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1">
    <w:name w:val="3F386E9557164E7B9E28BCB6C2491F55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1">
    <w:name w:val="9709463D6C9F4DDA87933ACE47D2D7D2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1">
    <w:name w:val="87C8ADC0DD014491ABBB43B60E74BDC71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2">
    <w:name w:val="03F285DB4C8848DEA66DD762B07E4E1A2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DD07FA3C2BA4832AA80E52CBE1F09C73">
    <w:name w:val="9DD07FA3C2BA4832AA80E52CBE1F09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46D7D75EA50B4580A8E9F2DD08DF6AFA3">
    <w:name w:val="46D7D75EA50B4580A8E9F2DD08DF6AFA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D8EDECBA70949E3B1D21D93F9F5C5343">
    <w:name w:val="8D8EDECBA70949E3B1D21D93F9F5C534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137FBA1D3D6346739E79A3CE9412B0573">
    <w:name w:val="137FBA1D3D6346739E79A3CE9412B05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3F386E9557164E7B9E28BCB6C2491F553">
    <w:name w:val="3F386E9557164E7B9E28BCB6C2491F55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9709463D6C9F4DDA87933ACE47D2D7D23">
    <w:name w:val="9709463D6C9F4DDA87933ACE47D2D7D2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87C8ADC0DD014491ABBB43B60E74BDC73">
    <w:name w:val="87C8ADC0DD014491ABBB43B60E74BD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03F285DB4C8848DEA66DD762B07E4E1A3">
    <w:name w:val="03F285DB4C8848DEA66DD762B07E4E1A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5F4F877E769A49E4BD54EE7A4E3BC399">
    <w:name w:val="5F4F877E769A49E4BD54EE7A4E3BC399"/>
    <w:rsid w:val="004069EC"/>
    <w:rPr>
      <w:kern w:val="2"/>
      <w:lang w:val="en-US" w:eastAsia="en-US"/>
      <w14:ligatures w14:val="standardContextual"/>
    </w:rPr>
  </w:style>
  <w:style w:type="paragraph" w:customStyle="1" w:styleId="0E7D41DC02C549A19185E7D7343A465F">
    <w:name w:val="0E7D41DC02C549A19185E7D7343A465F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">
    <w:name w:val="C41A63D3529E444783009EC1E03AE8ED"/>
    <w:rsid w:val="004069EC"/>
    <w:rPr>
      <w:kern w:val="2"/>
      <w:lang w:val="en-US" w:eastAsia="en-US"/>
      <w14:ligatures w14:val="standardContextual"/>
    </w:rPr>
  </w:style>
  <w:style w:type="paragraph" w:customStyle="1" w:styleId="79A7985D723449FDB7A4E0190EB76214">
    <w:name w:val="79A7985D723449FDB7A4E0190EB76214"/>
    <w:rsid w:val="004069EC"/>
    <w:rPr>
      <w:kern w:val="2"/>
      <w:lang w:val="en-US" w:eastAsia="en-US"/>
      <w14:ligatures w14:val="standardContextual"/>
    </w:rPr>
  </w:style>
  <w:style w:type="paragraph" w:customStyle="1" w:styleId="368655D8916048BB87C2F8BC1770ADAA">
    <w:name w:val="368655D8916048BB87C2F8BC1770ADAA"/>
    <w:rsid w:val="004069EC"/>
    <w:rPr>
      <w:kern w:val="2"/>
      <w:lang w:val="en-US" w:eastAsia="en-US"/>
      <w14:ligatures w14:val="standardContextual"/>
    </w:rPr>
  </w:style>
  <w:style w:type="paragraph" w:customStyle="1" w:styleId="B6C34BA8E2404AA98B9909E8A1D278FC">
    <w:name w:val="B6C34BA8E2404AA98B9909E8A1D278FC"/>
    <w:rsid w:val="004069EC"/>
    <w:rPr>
      <w:kern w:val="2"/>
      <w:lang w:val="en-US" w:eastAsia="en-US"/>
      <w14:ligatures w14:val="standardContextual"/>
    </w:rPr>
  </w:style>
  <w:style w:type="paragraph" w:customStyle="1" w:styleId="CD830153C6944FB2828E814542AB2EEF">
    <w:name w:val="CD830153C6944FB2828E814542AB2EEF"/>
    <w:rsid w:val="004069EC"/>
    <w:rPr>
      <w:kern w:val="2"/>
      <w:lang w:val="en-US" w:eastAsia="en-US"/>
      <w14:ligatures w14:val="standardContextual"/>
    </w:rPr>
  </w:style>
  <w:style w:type="paragraph" w:customStyle="1" w:styleId="BE545EDABAAA4135814C2A0FCC742235">
    <w:name w:val="BE545EDABAAA4135814C2A0FCC742235"/>
    <w:rsid w:val="004069EC"/>
    <w:rPr>
      <w:kern w:val="2"/>
      <w:lang w:val="en-US" w:eastAsia="en-US"/>
      <w14:ligatures w14:val="standardContextual"/>
    </w:rPr>
  </w:style>
  <w:style w:type="paragraph" w:customStyle="1" w:styleId="A6E30A6005D94790B00C5425A38E9B08">
    <w:name w:val="A6E30A6005D94790B00C5425A38E9B08"/>
    <w:rsid w:val="004069EC"/>
    <w:rPr>
      <w:kern w:val="2"/>
      <w:lang w:val="en-US" w:eastAsia="en-US"/>
      <w14:ligatures w14:val="standardContextual"/>
    </w:rPr>
  </w:style>
  <w:style w:type="paragraph" w:customStyle="1" w:styleId="416739DF4DCD44188523BA941B56CB02">
    <w:name w:val="416739DF4DCD44188523BA941B56CB02"/>
    <w:rsid w:val="004069EC"/>
    <w:rPr>
      <w:kern w:val="2"/>
      <w:lang w:val="en-US" w:eastAsia="en-US"/>
      <w14:ligatures w14:val="standardContextual"/>
    </w:rPr>
  </w:style>
  <w:style w:type="paragraph" w:customStyle="1" w:styleId="41C3B75879FA43F684B96DC107A3C7D4">
    <w:name w:val="41C3B75879FA43F684B96DC107A3C7D4"/>
    <w:rsid w:val="004069EC"/>
    <w:rPr>
      <w:kern w:val="2"/>
      <w:lang w:val="en-US" w:eastAsia="en-US"/>
      <w14:ligatures w14:val="standardContextual"/>
    </w:rPr>
  </w:style>
  <w:style w:type="paragraph" w:customStyle="1" w:styleId="62915F0A2DF147DB80861C1844A8C5B6">
    <w:name w:val="62915F0A2DF147DB80861C1844A8C5B6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9FF5BECE5B4A496B87AD73482A14B39A">
    <w:name w:val="9FF5BECE5B4A496B87AD73482A14B39A"/>
    <w:rsid w:val="004069EC"/>
    <w:rPr>
      <w:kern w:val="2"/>
      <w:lang w:val="en-US" w:eastAsia="en-US"/>
      <w14:ligatures w14:val="standardContextual"/>
    </w:rPr>
  </w:style>
  <w:style w:type="paragraph" w:customStyle="1" w:styleId="B65F4814226046088E500C94E60024CD">
    <w:name w:val="B65F4814226046088E500C94E60024CD"/>
    <w:rsid w:val="004069EC"/>
    <w:rPr>
      <w:kern w:val="2"/>
      <w:lang w:val="en-US" w:eastAsia="en-US"/>
      <w14:ligatures w14:val="standardContextual"/>
    </w:rPr>
  </w:style>
  <w:style w:type="paragraph" w:customStyle="1" w:styleId="43C18B9F5203461E824CB15060FB5420">
    <w:name w:val="43C18B9F5203461E824CB15060FB5420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  <w:style w:type="paragraph" w:customStyle="1" w:styleId="237CE9ADAFC44319A8DAC74B3EA4718C">
    <w:name w:val="237CE9ADAFC44319A8DAC74B3EA4718C"/>
    <w:rsid w:val="004069EC"/>
    <w:rPr>
      <w:kern w:val="2"/>
      <w:lang w:val="en-US" w:eastAsia="en-US"/>
      <w14:ligatures w14:val="standardContextual"/>
    </w:rPr>
  </w:style>
  <w:style w:type="paragraph" w:customStyle="1" w:styleId="378CE0D4ECEE41269A38A7C669D693B5">
    <w:name w:val="378CE0D4ECEE41269A38A7C669D693B5"/>
    <w:rsid w:val="004069EC"/>
    <w:rPr>
      <w:kern w:val="2"/>
      <w:lang w:val="en-US" w:eastAsia="en-US"/>
      <w14:ligatures w14:val="standardContextual"/>
    </w:rPr>
  </w:style>
  <w:style w:type="paragraph" w:customStyle="1" w:styleId="D88AEEC5C19C4C31A5E2534169211328">
    <w:name w:val="D88AEEC5C19C4C31A5E2534169211328"/>
    <w:rsid w:val="004069EC"/>
    <w:rPr>
      <w:kern w:val="2"/>
      <w:lang w:val="en-US" w:eastAsia="en-US"/>
      <w14:ligatures w14:val="standardContextual"/>
    </w:rPr>
  </w:style>
  <w:style w:type="paragraph" w:customStyle="1" w:styleId="8B1C52424EDA42BE9655FFE7B0D9FDA6">
    <w:name w:val="8B1C52424EDA42BE9655FFE7B0D9FDA6"/>
    <w:rsid w:val="004069EC"/>
    <w:rPr>
      <w:kern w:val="2"/>
      <w:lang w:val="en-US" w:eastAsia="en-US"/>
      <w14:ligatures w14:val="standardContextual"/>
    </w:rPr>
  </w:style>
  <w:style w:type="paragraph" w:customStyle="1" w:styleId="34DEC504C7EB4B96BFD532771E2C3D01">
    <w:name w:val="34DEC504C7EB4B96BFD532771E2C3D01"/>
    <w:rsid w:val="004069EC"/>
    <w:rPr>
      <w:kern w:val="2"/>
      <w:lang w:val="en-US" w:eastAsia="en-US"/>
      <w14:ligatures w14:val="standardContextual"/>
    </w:rPr>
  </w:style>
  <w:style w:type="paragraph" w:customStyle="1" w:styleId="DE37B4D1FB9B459BA9B4D1A77F66C7B5">
    <w:name w:val="DE37B4D1FB9B459BA9B4D1A77F66C7B5"/>
    <w:rsid w:val="004069EC"/>
    <w:rPr>
      <w:kern w:val="2"/>
      <w:lang w:val="en-US" w:eastAsia="en-US"/>
      <w14:ligatures w14:val="standardContextual"/>
    </w:rPr>
  </w:style>
  <w:style w:type="character" w:customStyle="1" w:styleId="Italics">
    <w:name w:val="Italics"/>
    <w:uiPriority w:val="1"/>
    <w:qFormat/>
    <w:rsid w:val="004069EC"/>
    <w:rPr>
      <w:b/>
      <w:i/>
    </w:rPr>
  </w:style>
  <w:style w:type="paragraph" w:customStyle="1" w:styleId="C41A63D3529E444783009EC1E03AE8ED1">
    <w:name w:val="C41A63D3529E444783009EC1E03AE8ED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1">
    <w:name w:val="CD830153C6944FB2828E814542AB2EEF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1">
    <w:name w:val="41C3B75879FA43F684B96DC107A3C7D41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character" w:customStyle="1" w:styleId="NotBold">
    <w:name w:val="Not Bold"/>
    <w:uiPriority w:val="1"/>
    <w:qFormat/>
    <w:rsid w:val="004069EC"/>
    <w:rPr>
      <w:b/>
    </w:rPr>
  </w:style>
  <w:style w:type="paragraph" w:customStyle="1" w:styleId="43C18B9F5203461E824CB15060FB54201">
    <w:name w:val="43C18B9F5203461E824CB15060FB54201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C41A63D3529E444783009EC1E03AE8ED2">
    <w:name w:val="C41A63D3529E444783009EC1E03AE8ED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2">
    <w:name w:val="CD830153C6944FB2828E814542AB2EEF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2">
    <w:name w:val="41C3B75879FA43F684B96DC107A3C7D42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2">
    <w:name w:val="43C18B9F5203461E824CB15060FB54202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C41A63D3529E444783009EC1E03AE8ED3">
    <w:name w:val="C41A63D3529E444783009EC1E03AE8ED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3">
    <w:name w:val="CD830153C6944FB2828E814542AB2EEF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3">
    <w:name w:val="41C3B75879FA43F684B96DC107A3C7D43"/>
    <w:rsid w:val="004069EC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3">
    <w:name w:val="43C18B9F5203461E824CB15060FB54203"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customStyle="1" w:styleId="9935611AD55A4FE9AF7FF2C0A695336E">
    <w:name w:val="9935611AD55A4FE9AF7FF2C0A695336E"/>
    <w:rsid w:val="004069EC"/>
    <w:rPr>
      <w:kern w:val="2"/>
      <w:lang w:val="en-US" w:eastAsia="en-US"/>
      <w14:ligatures w14:val="standardContextual"/>
    </w:rPr>
  </w:style>
  <w:style w:type="paragraph" w:customStyle="1" w:styleId="BBF3E55E0829419DAB940108FFAC510C">
    <w:name w:val="BBF3E55E0829419DAB940108FFAC510C"/>
    <w:rsid w:val="004069EC"/>
    <w:rPr>
      <w:kern w:val="2"/>
      <w:lang w:val="en-US" w:eastAsia="en-US"/>
      <w14:ligatures w14:val="standardContextual"/>
    </w:rPr>
  </w:style>
  <w:style w:type="paragraph" w:customStyle="1" w:styleId="D2D153E331624D9082ECD4C2B07AA6C2">
    <w:name w:val="D2D153E331624D9082ECD4C2B07AA6C2"/>
    <w:rsid w:val="004069EC"/>
    <w:rPr>
      <w:kern w:val="2"/>
      <w:lang w:val="en-US" w:eastAsia="en-US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439E36D0-0933-4CF4-913A-7D2E7A9F902D}"/>
</file>

<file path=customXml/itemProps22.xml><?xml version="1.0" encoding="utf-8"?>
<ds:datastoreItem xmlns:ds="http://schemas.openxmlformats.org/officeDocument/2006/customXml" ds:itemID="{9AD19CE2-764D-4612-B2F2-8403D226A7D6}"/>
</file>

<file path=customXml/itemProps31.xml><?xml version="1.0" encoding="utf-8"?>
<ds:datastoreItem xmlns:ds="http://schemas.openxmlformats.org/officeDocument/2006/customXml" ds:itemID="{4CECD7F8-8188-415F-89FF-67C8A396DC82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TM89754653</ap:Template>
  <ap:TotalTime>0</ap:TotalTime>
  <ap:Pages>2</ap:Pages>
  <ap:Words>157</ap:Words>
  <ap:Characters>875</ap:Characters>
  <ap:Application>Microsoft Office Word</ap:Application>
  <ap:DocSecurity>0</ap:DocSecurity>
  <ap:Lines>48</ap:Lines>
  <ap:Paragraphs>22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1010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2023-05-01T07:03:00Z</dcterms:created>
  <dcterms:modified xsi:type="dcterms:W3CDTF">2023-05-01T07:03:00Z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